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A8" w:rsidRDefault="0039431F">
      <w:pPr>
        <w:pStyle w:val="a3"/>
        <w:kinsoku w:val="0"/>
        <w:overflowPunct w:val="0"/>
        <w:spacing w:before="2" w:line="480" w:lineRule="auto"/>
        <w:ind w:left="3677" w:right="3923" w:firstLine="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90496" behindDoc="0" locked="0" layoutInCell="0" allowOverlap="1" wp14:anchorId="522DFF04" wp14:editId="499D2D98">
                <wp:simplePos x="0" y="0"/>
                <wp:positionH relativeFrom="page">
                  <wp:posOffset>909955</wp:posOffset>
                </wp:positionH>
                <wp:positionV relativeFrom="paragraph">
                  <wp:posOffset>843280</wp:posOffset>
                </wp:positionV>
                <wp:extent cx="5603240" cy="7929245"/>
                <wp:effectExtent l="0" t="0" r="0" b="0"/>
                <wp:wrapTopAndBottom/>
                <wp:docPr id="18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70" w:lineRule="atLeast"/>
                              <w:ind w:left="1873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Министерство образования Республики Беларусь Учреждение образования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6" w:line="252" w:lineRule="auto"/>
                              <w:ind w:left="1873" w:right="2482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99" w:lineRule="auto"/>
                              <w:ind w:left="629" w:right="3946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Факультет компьютерных систем и сетей Кафедра электронных вычислительных машин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247" w:lineRule="auto"/>
                              <w:ind w:left="1891" w:right="3471" w:hanging="1262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Дисциплина: Арифметические и логические основы цифровых устройств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УТВЕРЖДАЮ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Заведующий кафедрой ЭВМ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808"/>
                              </w:tabs>
                              <w:kinsoku w:val="0"/>
                              <w:overflowPunct w:val="0"/>
                              <w:spacing w:before="9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2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Б. В.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>Никульшин</w:t>
                            </w:r>
                            <w:proofErr w:type="spellEnd"/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349"/>
                                <w:tab w:val="left" w:pos="6591"/>
                                <w:tab w:val="left" w:pos="7060"/>
                              </w:tabs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ind w:left="1872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ЗАДАНИЕ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по курсовой работе студента </w:t>
                            </w:r>
                            <w:r w:rsidR="00E84483" w:rsidRPr="00670AC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Фамилия </w:t>
                            </w:r>
                            <w:r w:rsidRPr="00670AC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Имя Отчество 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  <w:tab w:val="left" w:pos="1455"/>
                                <w:tab w:val="left" w:pos="2375"/>
                                <w:tab w:val="left" w:pos="4170"/>
                                <w:tab w:val="left" w:pos="4508"/>
                                <w:tab w:val="left" w:pos="5750"/>
                                <w:tab w:val="left" w:pos="6556"/>
                              </w:tabs>
                              <w:kinsoku w:val="0"/>
                              <w:overflowPunct w:val="0"/>
                              <w:spacing w:line="247" w:lineRule="auto"/>
                              <w:ind w:right="1240" w:hanging="267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Тема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работы: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«Проектирование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и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логический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синтез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сумматор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а-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умножителя двоично-десятичных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чисел»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Срок сдачи студентом</w:t>
                            </w:r>
                            <w:r w:rsidR="00FC3155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законченной работы: до 20 мая 2022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spacing w:before="1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Исходные данные к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работе: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7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исходные сомножители: </w:t>
                            </w:r>
                            <w:proofErr w:type="spellStart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Мн</w:t>
                            </w:r>
                            <w:proofErr w:type="spellEnd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= 15,55; Мт = –</w:t>
                            </w:r>
                            <w:r w:rsidRPr="00B60AA8">
                              <w:rPr>
                                <w:spacing w:val="-1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45,35;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11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алгоритм умножения: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метод умножения: умножение закодированного</w:t>
                            </w:r>
                            <w:r w:rsidRPr="00B60AA8">
                              <w:rPr>
                                <w:spacing w:val="-3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двоично-четверичного множимого на два разряда двоичного множителя одновременно в прямых кодах;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коды четверичных цифр множимого для перехода к двоичн</w:t>
                            </w:r>
                            <w:proofErr w:type="gramStart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о-</w:t>
                            </w:r>
                            <w:proofErr w:type="gramEnd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четверичной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системе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кодирования:</w:t>
                            </w:r>
                            <w:r w:rsidRPr="00B60AA8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4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11,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29" w:lineRule="exact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4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логический базис для реализации ОЧС: И, ИЛИ, НЕ; метод минимизации – карты Карно –</w:t>
                            </w:r>
                            <w:r w:rsidRPr="00B60AA8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Вейча;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7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логический базис для реализации ОЧУ: </w:t>
                            </w:r>
                            <w:proofErr w:type="gramStart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И–НЕ</w:t>
                            </w:r>
                            <w:proofErr w:type="gramEnd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 метод минимизации – алгоритм Рота.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6" o:spid="_x0000_s1357" type="#_x0000_t202" style="position:absolute;left:0;text-align:left;margin-left:71.65pt;margin-top:66.4pt;width:441.2pt;height:624.35pt;z-index: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" o:allowincell="f" filled="f">
                <v:textbox inset="0,0,0,0">
                  <w:txbxContent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2"/>
                          <w:szCs w:val="22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70" w:lineRule="atLeast"/>
                        <w:ind w:left="1873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Министерство образования Республики Беларусь Учреждение образования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6" w:line="252" w:lineRule="auto"/>
                        <w:ind w:left="1873" w:right="2482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6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99" w:lineRule="auto"/>
                        <w:ind w:left="629" w:right="3946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Факультет компьютерных систем и сетей Кафедра электронных вычислительных машин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247" w:lineRule="auto"/>
                        <w:ind w:left="1891" w:right="3471" w:hanging="1262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Дисциплина: Арифметические и логические основы цифровых устройств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УТВЕРЖДАЮ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Заведующий кафедрой ЭВМ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808"/>
                        </w:tabs>
                        <w:kinsoku w:val="0"/>
                        <w:overflowPunct w:val="0"/>
                        <w:spacing w:before="9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2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Б. В.</w:t>
                      </w:r>
                      <w:r>
                        <w:rPr>
                          <w:spacing w:val="-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  <w:sz w:val="20"/>
                          <w:szCs w:val="20"/>
                        </w:rPr>
                        <w:t>Никульшин</w:t>
                      </w:r>
                      <w:proofErr w:type="spellEnd"/>
                    </w:p>
                    <w:p w:rsidR="00670AC6" w:rsidRDefault="00670AC6">
                      <w:pPr>
                        <w:pStyle w:val="a3"/>
                        <w:tabs>
                          <w:tab w:val="left" w:pos="5349"/>
                          <w:tab w:val="left" w:pos="6591"/>
                          <w:tab w:val="left" w:pos="7060"/>
                        </w:tabs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ind w:left="1872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ЗАДАНИЕ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 xml:space="preserve">по курсовой работе студента </w:t>
                      </w:r>
                      <w:r w:rsidR="00E84483" w:rsidRPr="00670AC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Фамилия</w:t>
                      </w:r>
                      <w:r w:rsidR="00E84483" w:rsidRPr="00670AC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670AC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Имя Отчество 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  <w:tab w:val="left" w:pos="1455"/>
                          <w:tab w:val="left" w:pos="2375"/>
                          <w:tab w:val="left" w:pos="4170"/>
                          <w:tab w:val="left" w:pos="4508"/>
                          <w:tab w:val="left" w:pos="5750"/>
                          <w:tab w:val="left" w:pos="6556"/>
                        </w:tabs>
                        <w:kinsoku w:val="0"/>
                        <w:overflowPunct w:val="0"/>
                        <w:spacing w:line="247" w:lineRule="auto"/>
                        <w:ind w:right="1240" w:hanging="267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Тема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работы: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«Проектирование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и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логический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синтез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сумматор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а-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умножителя двоично-десятичных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чисел»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Срок сдачи студентом</w:t>
                      </w:r>
                      <w:r w:rsidR="00FC3155">
                        <w:rPr>
                          <w:w w:val="105"/>
                          <w:sz w:val="20"/>
                          <w:szCs w:val="20"/>
                        </w:rPr>
                        <w:t xml:space="preserve"> законченной работы: до 20 мая 2022</w:t>
                      </w:r>
                      <w:r>
                        <w:rPr>
                          <w:spacing w:val="-1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4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spacing w:before="1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Исходные данные к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работе: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7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исходные сомножители: </w:t>
                      </w:r>
                      <w:proofErr w:type="spellStart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Мн</w:t>
                      </w:r>
                      <w:proofErr w:type="spellEnd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= 15,55; Мт = –</w:t>
                      </w:r>
                      <w:r w:rsidRPr="00B60AA8">
                        <w:rPr>
                          <w:spacing w:val="-1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45,35;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11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алгоритм умножения: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метод умножения: умножение закодированного</w:t>
                      </w:r>
                      <w:r w:rsidRPr="00B60AA8">
                        <w:rPr>
                          <w:spacing w:val="-3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двоично-четверичного множимого на два разряда двоичного множителя одновременно в прямых кодах;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коды четверичных цифр множимого для перехода к двоичн</w:t>
                      </w:r>
                      <w:proofErr w:type="gramStart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о-</w:t>
                      </w:r>
                      <w:proofErr w:type="gramEnd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четверичной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системе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кодирования:</w:t>
                      </w:r>
                      <w:r w:rsidRPr="00B60AA8">
                        <w:rPr>
                          <w:spacing w:val="-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4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11,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3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29" w:lineRule="exact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4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логический базис для реализации ОЧС: И, ИЛИ, НЕ; метод минимизации – карты Карно –</w:t>
                      </w:r>
                      <w:r w:rsidRPr="00B60AA8">
                        <w:rPr>
                          <w:spacing w:val="-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Вейча;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7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логический базис для реализации ОЧУ: </w:t>
                      </w:r>
                      <w:proofErr w:type="gramStart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И–НЕ</w:t>
                      </w:r>
                      <w:proofErr w:type="gramEnd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 метод минимизации – алгоритм Рота.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13DD5">
        <w:t>Образец листа задания</w:t>
      </w:r>
    </w:p>
    <w:p w:rsidR="00B506A8" w:rsidRDefault="00B506A8">
      <w:pPr>
        <w:pStyle w:val="a3"/>
        <w:kinsoku w:val="0"/>
        <w:overflowPunct w:val="0"/>
        <w:spacing w:before="2" w:line="480" w:lineRule="auto"/>
        <w:ind w:left="3677" w:right="3923" w:firstLine="2"/>
        <w:jc w:val="center"/>
        <w:sectPr w:rsidR="00B506A8">
          <w:footerReference w:type="even" r:id="rId8"/>
          <w:footerReference w:type="default" r:id="rId9"/>
          <w:pgSz w:w="11910" w:h="16840"/>
          <w:pgMar w:top="1040" w:right="780" w:bottom="1440" w:left="800" w:header="0" w:footer="1248" w:gutter="0"/>
          <w:cols w:space="720"/>
          <w:noEndnote/>
        </w:sectPr>
      </w:pPr>
    </w:p>
    <w:p w:rsidR="00B506A8" w:rsidRDefault="0039431F">
      <w:pPr>
        <w:pStyle w:val="a3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page">
                  <wp:posOffset>1052830</wp:posOffset>
                </wp:positionH>
                <wp:positionV relativeFrom="page">
                  <wp:posOffset>1558290</wp:posOffset>
                </wp:positionV>
                <wp:extent cx="5603240" cy="7929245"/>
                <wp:effectExtent l="0" t="0" r="0" b="0"/>
                <wp:wrapNone/>
                <wp:docPr id="184" name="Freeform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custGeom>
                          <a:avLst/>
                          <a:gdLst>
                            <a:gd name="T0" fmla="*/ 0 w 8824"/>
                            <a:gd name="T1" fmla="*/ 12486 h 12487"/>
                            <a:gd name="T2" fmla="*/ 8824 w 8824"/>
                            <a:gd name="T3" fmla="*/ 12486 h 12487"/>
                            <a:gd name="T4" fmla="*/ 8824 w 8824"/>
                            <a:gd name="T5" fmla="*/ 0 h 12487"/>
                            <a:gd name="T6" fmla="*/ 0 w 8824"/>
                            <a:gd name="T7" fmla="*/ 0 h 12487"/>
                            <a:gd name="T8" fmla="*/ 0 w 8824"/>
                            <a:gd name="T9" fmla="*/ 12486 h 12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24" h="12487">
                              <a:moveTo>
                                <a:pt x="0" y="12486"/>
                              </a:moveTo>
                              <a:lnTo>
                                <a:pt x="8824" y="12486"/>
                              </a:lnTo>
                              <a:lnTo>
                                <a:pt x="8824" y="0"/>
                              </a:lnTo>
                              <a:lnTo>
                                <a:pt x="0" y="0"/>
                              </a:lnTo>
                              <a:lnTo>
                                <a:pt x="0" y="1248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7" o:spid="_x0000_s1026" style="position:absolute;margin-left:82.9pt;margin-top:122.7pt;width:441.2pt;height:624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" o:allowincell="f" path="m,12486r8824,l8824,,,,,12486xe" filled="f">
                <v:path arrowok="t" o:connecttype="custom" o:connectlocs="0,7928610;5603240,7928610;5603240,0;0,0;0,7928610" o:connectangles="0,0,0,0,0"/>
                <w10:wrap anchorx="page" anchory="page"/>
              </v:shape>
            </w:pict>
          </mc:Fallback>
        </mc:AlternateContent>
      </w: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spacing w:before="3"/>
        <w:rPr>
          <w:sz w:val="19"/>
          <w:szCs w:val="19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spacing w:before="99" w:line="249" w:lineRule="auto"/>
        <w:ind w:right="1892" w:hanging="267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Содержание пояснительной записки (перечень подлежащих разработке вопросов):</w:t>
      </w:r>
    </w:p>
    <w:p w:rsidR="00B506A8" w:rsidRDefault="00013DD5">
      <w:pPr>
        <w:pStyle w:val="a3"/>
        <w:kinsoku w:val="0"/>
        <w:overflowPunct w:val="0"/>
        <w:spacing w:line="249" w:lineRule="auto"/>
        <w:ind w:left="1762" w:right="1891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Введение. 1. Разработка алгоритма умножения. 2. Разработка</w:t>
      </w:r>
      <w:r>
        <w:rPr>
          <w:spacing w:val="-3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литературы.</w:t>
      </w:r>
    </w:p>
    <w:p w:rsidR="00B506A8" w:rsidRDefault="00B506A8">
      <w:pPr>
        <w:pStyle w:val="a3"/>
        <w:kinsoku w:val="0"/>
        <w:overflowPunct w:val="0"/>
        <w:spacing w:before="7"/>
        <w:rPr>
          <w:sz w:val="20"/>
          <w:szCs w:val="20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Перечень графического</w:t>
      </w:r>
      <w:r>
        <w:rPr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материала: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9" w:lineRule="auto"/>
        <w:ind w:right="1892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Сумматор-умножитель</w:t>
      </w:r>
      <w:r>
        <w:rPr>
          <w:w w:val="105"/>
          <w:sz w:val="20"/>
          <w:szCs w:val="20"/>
        </w:rPr>
        <w:tab/>
        <w:t>первого</w:t>
      </w:r>
      <w:r>
        <w:rPr>
          <w:w w:val="105"/>
          <w:sz w:val="20"/>
          <w:szCs w:val="20"/>
        </w:rPr>
        <w:tab/>
        <w:t>типа.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структурная.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7" w:lineRule="auto"/>
        <w:ind w:right="1890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7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умножитель.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Регистр-аккумулятор. Схема электрическая</w:t>
      </w:r>
      <w:r>
        <w:rPr>
          <w:spacing w:val="-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Реализация</w:t>
      </w:r>
      <w:r>
        <w:rPr>
          <w:w w:val="105"/>
          <w:sz w:val="20"/>
          <w:szCs w:val="20"/>
        </w:rPr>
        <w:tab/>
      </w:r>
      <w:r>
        <w:rPr>
          <w:spacing w:val="-9"/>
          <w:w w:val="105"/>
          <w:sz w:val="20"/>
          <w:szCs w:val="20"/>
        </w:rPr>
        <w:t xml:space="preserve">на </w:t>
      </w:r>
      <w:r>
        <w:rPr>
          <w:w w:val="105"/>
          <w:sz w:val="20"/>
          <w:szCs w:val="20"/>
        </w:rPr>
        <w:t>мультиплексорах. Схема электрическая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B506A8">
      <w:pPr>
        <w:pStyle w:val="a3"/>
        <w:kinsoku w:val="0"/>
        <w:overflowPunct w:val="0"/>
        <w:spacing w:before="6"/>
        <w:rPr>
          <w:sz w:val="20"/>
          <w:szCs w:val="20"/>
        </w:rPr>
      </w:pPr>
    </w:p>
    <w:p w:rsidR="00B506A8" w:rsidRDefault="00013DD5">
      <w:pPr>
        <w:pStyle w:val="a3"/>
        <w:kinsoku w:val="0"/>
        <w:overflowPunct w:val="0"/>
        <w:ind w:left="755" w:right="1151"/>
        <w:jc w:val="center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КАЛЕНДАРНЫЙ ПЛАН</w:t>
      </w:r>
    </w:p>
    <w:p w:rsidR="00B506A8" w:rsidRDefault="00B506A8">
      <w:pPr>
        <w:pStyle w:val="a3"/>
        <w:kinsoku w:val="0"/>
        <w:overflowPunct w:val="0"/>
        <w:rPr>
          <w:sz w:val="21"/>
          <w:szCs w:val="21"/>
        </w:rPr>
      </w:pPr>
    </w:p>
    <w:tbl>
      <w:tblPr>
        <w:tblW w:w="0" w:type="auto"/>
        <w:tblInd w:w="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840"/>
        <w:gridCol w:w="1261"/>
        <w:gridCol w:w="1684"/>
      </w:tblGrid>
      <w:tr w:rsidR="00B506A8">
        <w:trPr>
          <w:trHeight w:val="60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этапов курсовой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Объём </w:t>
            </w:r>
            <w:r>
              <w:rPr>
                <w:sz w:val="18"/>
                <w:szCs w:val="18"/>
              </w:rPr>
              <w:t>этапа,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  <w:sz w:val="18"/>
                <w:szCs w:val="18"/>
              </w:rPr>
            </w:pPr>
            <w:r>
              <w:rPr>
                <w:w w:val="98"/>
                <w:sz w:val="18"/>
                <w:szCs w:val="18"/>
              </w:rP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Срок </w:t>
            </w:r>
            <w:r>
              <w:rPr>
                <w:w w:val="95"/>
                <w:sz w:val="18"/>
                <w:szCs w:val="18"/>
              </w:rPr>
              <w:t>выполнения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этапа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spacing w:before="1"/>
              <w:rPr>
                <w:sz w:val="17"/>
                <w:szCs w:val="17"/>
              </w:rPr>
            </w:pPr>
          </w:p>
          <w:p w:rsidR="00B506A8" w:rsidRDefault="00013DD5">
            <w:pPr>
              <w:pStyle w:val="TableParagraph"/>
              <w:kinsoku w:val="0"/>
              <w:overflowPunct w:val="0"/>
              <w:spacing w:before="1"/>
              <w:ind w:left="36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Примечания</w:t>
            </w:r>
          </w:p>
        </w:tc>
      </w:tr>
      <w:tr w:rsidR="00B506A8">
        <w:trPr>
          <w:trHeight w:val="20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алгоритма умножения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10.02–20.02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4"/>
                <w:szCs w:val="14"/>
              </w:rPr>
            </w:pP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структурной схемы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сумматора-умножителя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21.02–09.03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чертежа</w:t>
            </w:r>
          </w:p>
        </w:tc>
      </w:tr>
      <w:tr w:rsidR="00B506A8">
        <w:trPr>
          <w:trHeight w:val="61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функциональных схем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основных узлов сумматор</w:t>
            </w:r>
            <w:proofErr w:type="gramStart"/>
            <w:r>
              <w:rPr>
                <w:sz w:val="18"/>
                <w:szCs w:val="18"/>
              </w:rPr>
              <w:t>а-</w:t>
            </w:r>
            <w:proofErr w:type="gramEnd"/>
            <w:r>
              <w:rPr>
                <w:sz w:val="18"/>
                <w:szCs w:val="18"/>
              </w:rPr>
              <w:t xml:space="preserve"> 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10.03–30.04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чертежей</w:t>
            </w: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01.05–15.05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чертежа</w:t>
            </w:r>
          </w:p>
        </w:tc>
      </w:tr>
      <w:tr w:rsidR="00B506A8">
        <w:trPr>
          <w:trHeight w:val="40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Завершение оформления пояснительной записки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670AC6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15.05–20</w:t>
            </w:r>
            <w:r w:rsidR="00013DD5">
              <w:rPr>
                <w:sz w:val="18"/>
                <w:szCs w:val="18"/>
              </w:rPr>
              <w:t>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8"/>
                <w:szCs w:val="18"/>
              </w:rPr>
            </w:pPr>
          </w:p>
        </w:tc>
      </w:tr>
    </w:tbl>
    <w:p w:rsidR="00B506A8" w:rsidRDefault="00B506A8">
      <w:pPr>
        <w:pStyle w:val="a3"/>
        <w:kinsoku w:val="0"/>
        <w:overflowPunct w:val="0"/>
        <w:spacing w:before="3"/>
        <w:rPr>
          <w:sz w:val="21"/>
          <w:szCs w:val="21"/>
        </w:rPr>
      </w:pPr>
    </w:p>
    <w:p w:rsidR="00B506A8" w:rsidRDefault="00013DD5">
      <w:pPr>
        <w:pStyle w:val="a3"/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Дата</w:t>
      </w:r>
      <w:r w:rsidR="00F7155B">
        <w:rPr>
          <w:w w:val="105"/>
          <w:sz w:val="20"/>
          <w:szCs w:val="20"/>
        </w:rPr>
        <w:t xml:space="preserve"> выдачи задания: 10 февраля 2022</w:t>
      </w:r>
      <w:r>
        <w:rPr>
          <w:w w:val="105"/>
          <w:sz w:val="20"/>
          <w:szCs w:val="20"/>
        </w:rPr>
        <w:t xml:space="preserve"> г.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F7155B">
      <w:pPr>
        <w:pStyle w:val="a3"/>
        <w:tabs>
          <w:tab w:val="left" w:pos="6746"/>
        </w:tabs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Руководитель                                                    _____________</w:t>
      </w:r>
      <w:r w:rsidR="00E84483">
        <w:rPr>
          <w:w w:val="105"/>
          <w:sz w:val="20"/>
          <w:szCs w:val="20"/>
        </w:rPr>
        <w:t>/</w:t>
      </w:r>
      <w:r w:rsidRPr="00E80A97">
        <w:rPr>
          <w:w w:val="105"/>
          <w:sz w:val="20"/>
          <w:szCs w:val="20"/>
          <w:highlight w:val="yellow"/>
        </w:rPr>
        <w:t>Ю</w:t>
      </w:r>
      <w:r w:rsidR="00013DD5" w:rsidRPr="00E80A97">
        <w:rPr>
          <w:w w:val="105"/>
          <w:sz w:val="20"/>
          <w:szCs w:val="20"/>
          <w:highlight w:val="yellow"/>
        </w:rPr>
        <w:t>. А.</w:t>
      </w:r>
      <w:r w:rsidRPr="00E80A97">
        <w:rPr>
          <w:w w:val="105"/>
          <w:sz w:val="20"/>
          <w:szCs w:val="20"/>
          <w:highlight w:val="yellow"/>
        </w:rPr>
        <w:t xml:space="preserve"> </w:t>
      </w:r>
      <w:proofErr w:type="spellStart"/>
      <w:r w:rsidRPr="00E80A97">
        <w:rPr>
          <w:w w:val="105"/>
          <w:sz w:val="20"/>
          <w:szCs w:val="20"/>
          <w:highlight w:val="yellow"/>
        </w:rPr>
        <w:t>Луцик</w:t>
      </w:r>
      <w:proofErr w:type="spellEnd"/>
      <w:r w:rsidR="00013DD5">
        <w:rPr>
          <w:spacing w:val="-1"/>
          <w:w w:val="105"/>
          <w:sz w:val="20"/>
          <w:szCs w:val="20"/>
        </w:rPr>
        <w:t xml:space="preserve"> </w:t>
      </w:r>
      <w:r w:rsidR="00E84483">
        <w:rPr>
          <w:spacing w:val="-1"/>
          <w:w w:val="105"/>
          <w:sz w:val="20"/>
          <w:szCs w:val="20"/>
        </w:rPr>
        <w:t>/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013DD5">
      <w:pPr>
        <w:pStyle w:val="a3"/>
        <w:tabs>
          <w:tab w:val="left" w:pos="5696"/>
          <w:tab w:val="left" w:pos="6674"/>
        </w:tabs>
        <w:kinsoku w:val="0"/>
        <w:overflowPunct w:val="0"/>
        <w:ind w:left="1495"/>
        <w:rPr>
          <w:w w:val="102"/>
          <w:sz w:val="20"/>
          <w:szCs w:val="20"/>
        </w:rPr>
        <w:sectPr w:rsidR="00B506A8">
          <w:pgSz w:w="11910" w:h="16840"/>
          <w:pgMar w:top="1580" w:right="780" w:bottom="1440" w:left="800" w:header="0" w:footer="1168" w:gutter="0"/>
          <w:cols w:space="720"/>
          <w:noEndnote/>
        </w:sectPr>
      </w:pPr>
      <w:r>
        <w:rPr>
          <w:w w:val="105"/>
          <w:sz w:val="20"/>
          <w:szCs w:val="20"/>
        </w:rPr>
        <w:t>ЗАДАНИЕ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ПРИНЯЛ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К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ИСПОЛНЕНИЮ</w:t>
      </w:r>
      <w:r w:rsidR="00F7155B">
        <w:rPr>
          <w:sz w:val="20"/>
          <w:szCs w:val="20"/>
        </w:rPr>
        <w:t xml:space="preserve">       ______________</w:t>
      </w:r>
      <w:r w:rsidR="00E84483">
        <w:rPr>
          <w:sz w:val="20"/>
          <w:szCs w:val="20"/>
        </w:rPr>
        <w:t>/                                         /</w:t>
      </w:r>
    </w:p>
    <w:p w:rsidR="00B506A8" w:rsidRDefault="00013DD5">
      <w:pPr>
        <w:pStyle w:val="a3"/>
        <w:kinsoku w:val="0"/>
        <w:overflowPunct w:val="0"/>
        <w:spacing w:before="67"/>
        <w:ind w:left="755" w:right="1000"/>
        <w:jc w:val="center"/>
      </w:pPr>
      <w:r>
        <w:lastRenderedPageBreak/>
        <w:t xml:space="preserve">ПРИЛОЖЕНИЕ </w:t>
      </w:r>
      <w:proofErr w:type="gramStart"/>
      <w:r>
        <w:t>В</w:t>
      </w:r>
      <w:proofErr w:type="gramEnd"/>
    </w:p>
    <w:p w:rsidR="00B506A8" w:rsidRPr="00E80A97" w:rsidRDefault="0039431F" w:rsidP="00E80A97">
      <w:pPr>
        <w:pStyle w:val="a3"/>
        <w:kinsoku w:val="0"/>
        <w:overflowPunct w:val="0"/>
        <w:spacing w:before="2" w:line="480" w:lineRule="auto"/>
        <w:ind w:left="3470" w:right="3699" w:firstLine="655"/>
        <w:rPr>
          <w:lang w:val="en-US"/>
        </w:rPr>
        <w:sectPr w:rsidR="00B506A8" w:rsidRPr="00E80A97">
          <w:pgSz w:w="11910" w:h="16840"/>
          <w:pgMar w:top="1040" w:right="780" w:bottom="1440" w:left="800" w:header="0" w:footer="1248" w:gutter="0"/>
          <w:cols w:space="720"/>
          <w:noEndnote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92544" behindDoc="0" locked="0" layoutInCell="0" allowOverlap="1" wp14:anchorId="20C0FF6C" wp14:editId="27138629">
                <wp:simplePos x="0" y="0"/>
                <wp:positionH relativeFrom="page">
                  <wp:posOffset>645160</wp:posOffset>
                </wp:positionH>
                <wp:positionV relativeFrom="paragraph">
                  <wp:posOffset>939165</wp:posOffset>
                </wp:positionV>
                <wp:extent cx="5603240" cy="7929245"/>
                <wp:effectExtent l="0" t="0" r="16510" b="14605"/>
                <wp:wrapTopAndBottom/>
                <wp:docPr id="174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240" cy="7929245"/>
                          <a:chOff x="1432" y="1328"/>
                          <a:chExt cx="8824" cy="12487"/>
                        </a:xfrm>
                      </wpg:grpSpPr>
                      <wps:wsp>
                        <wps:cNvPr id="175" name="Freeform 439"/>
                        <wps:cNvSpPr>
                          <a:spLocks/>
                        </wps:cNvSpPr>
                        <wps:spPr bwMode="auto">
                          <a:xfrm>
                            <a:off x="1432" y="1328"/>
                            <a:ext cx="8824" cy="12487"/>
                          </a:xfrm>
                          <a:custGeom>
                            <a:avLst/>
                            <a:gdLst>
                              <a:gd name="T0" fmla="*/ 0 w 8824"/>
                              <a:gd name="T1" fmla="*/ 12486 h 12487"/>
                              <a:gd name="T2" fmla="*/ 8824 w 8824"/>
                              <a:gd name="T3" fmla="*/ 12486 h 12487"/>
                              <a:gd name="T4" fmla="*/ 8824 w 8824"/>
                              <a:gd name="T5" fmla="*/ 0 h 12487"/>
                              <a:gd name="T6" fmla="*/ 0 w 8824"/>
                              <a:gd name="T7" fmla="*/ 0 h 12487"/>
                              <a:gd name="T8" fmla="*/ 0 w 8824"/>
                              <a:gd name="T9" fmla="*/ 12486 h 12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24" h="12487">
                                <a:moveTo>
                                  <a:pt x="0" y="12486"/>
                                </a:moveTo>
                                <a:lnTo>
                                  <a:pt x="8824" y="12486"/>
                                </a:lnTo>
                                <a:lnTo>
                                  <a:pt x="8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2177"/>
                            <a:ext cx="6651" cy="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Министерство образования Республики Беларусь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Учреждение образования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9" w:line="252" w:lineRule="auto"/>
                                <w:ind w:left="1230" w:right="942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«Белорусский государственный университет информатики и радиоэлектроники»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5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499" w:lineRule="auto"/>
                                <w:ind w:right="2417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Факультет компьютерных систем и сетей Кафедра электронных вычислительных машин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Дисциплина: Арифметические и логические основы цифровых устройств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К ЗАЩИТЕ</w:t>
                              </w:r>
                              <w:r>
                                <w:rPr>
                                  <w:spacing w:val="-29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ДОПУСТИТЬ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tabs>
                                  <w:tab w:val="left" w:pos="5352"/>
                                </w:tabs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2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Ю. А.</w:t>
                              </w:r>
                              <w:r w:rsidRPr="00E80A97">
                                <w:rPr>
                                  <w:spacing w:val="-9"/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Луцик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6956"/>
                            <a:ext cx="5928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right="17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ПОЯСНИТЕЛЬНАЯ ЗАПИСКА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8" w:line="249" w:lineRule="auto"/>
                                <w:ind w:left="2149" w:right="2166"/>
                                <w:jc w:val="center"/>
                                <w:rPr>
                                  <w:w w:val="10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mallCaps/>
                                  <w:w w:val="93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со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вой</w:t>
                              </w:r>
                              <w:r>
                                <w:rPr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аб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 xml:space="preserve">е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н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а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тем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" w:line="249" w:lineRule="auto"/>
                                <w:ind w:right="18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ПРОЕКТИРОВАНИЕ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ЛОГИЧЕСКИЙ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СИНТЕЗ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СУММАТОР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А-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 УМНОЖИТЕЛЯ ДВОИЧНО-ЧЕТВЕРИЧНЫХ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ЧИСЕЛ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" y="8864"/>
                            <a:ext cx="259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БГУИР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КР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 1-40 02 01 312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299"/>
                            <a:ext cx="75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299"/>
                            <a:ext cx="150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 w:rsidRPr="00670AC6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И. О. Фамилия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775"/>
                            <a:ext cx="124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775"/>
                            <a:ext cx="131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 xml:space="preserve">Ю. А. </w:t>
                              </w:r>
                              <w:proofErr w:type="spellStart"/>
                              <w:r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Луцик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5554" y="12210"/>
                            <a:ext cx="124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МИНСК 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8" o:spid="_x0000_s1027" style="position:absolute;left:0;text-align:left;margin-left:50.8pt;margin-top:73.95pt;width:441.2pt;height:624.35pt;z-index:251692544;mso-wrap-distance-left:0;mso-wrap-distance-right:0;mso-position-horizontal-relative:page" coordorigin="1432,1328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" o:allowincell="f">
                <v:shape id="Freeform 439" o:spid="_x0000_s1028" style="position:absolute;left:1432;top:1328;width:8824;height:12487;visibility:visible;mso-wrap-style:square;v-text-anchor:top" coordsize="8824,12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xbccEA&#10;AADcAAAADwAAAGRycy9kb3ducmV2LnhtbERP22rCQBB9L/gPywh9qxuFXkhdRUSpRSg1+gHT7JgE&#10;s7MhOzXx711B8G0O5zrTee9qdaY2VJ4NjEcJKOLc24oLA4f9+uUDVBBki7VnMnChAPPZ4GmKqfUd&#10;7+icSaFiCIcUDZQiTap1yEtyGEa+IY7c0bcOJcK20LbFLoa7Wk+S5E07rDg2lNjQsqT8lP07A8e/&#10;aif1ars/JF9C3xn/rt1PZ8zzsF98ghLq5SG+uzc2zn9/hdsz8QI9u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8W3HBAAAA3AAAAA8AAAAAAAAAAAAAAAAAmAIAAGRycy9kb3du&#10;cmV2LnhtbFBLBQYAAAAABAAEAPUAAACGAwAAAAA=&#10;" path="m,12486r8824,l8824,,,,,12486xe" filled="f">
                  <v:path arrowok="t" o:connecttype="custom" o:connectlocs="0,12486;8824,12486;8824,0;0,0;0,12486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0" o:spid="_x0000_s1029" type="#_x0000_t202" style="position:absolute;left:2701;top:2177;width:6651;height: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Министерство образования Республики Беларусь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Учреждение образования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9" w:line="252" w:lineRule="auto"/>
                          <w:ind w:left="1230" w:right="942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«Белорусский государственный университет информатики и радиоэлектроники»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5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499" w:lineRule="auto"/>
                          <w:ind w:right="2417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Факультет компьютерных систем и сетей Кафедра электронных вычислительных машин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Дисциплина: Арифметические и логические основы цифровых устройств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0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К ЗАЩИТЕ</w:t>
                        </w:r>
                        <w:r>
                          <w:rPr>
                            <w:spacing w:val="-29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ДОПУСТИТЬ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tabs>
                            <w:tab w:val="left" w:pos="5352"/>
                          </w:tabs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Ю. А.</w:t>
                        </w:r>
                        <w:r w:rsidRPr="00E80A97">
                          <w:rPr>
                            <w:spacing w:val="-9"/>
                            <w:w w:val="105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Луцик</w:t>
                        </w:r>
                        <w:proofErr w:type="spellEnd"/>
                      </w:p>
                    </w:txbxContent>
                  </v:textbox>
                </v:shape>
                <v:shape id="Text Box 441" o:spid="_x0000_s1030" type="#_x0000_t202" style="position:absolute;left:3214;top:6956;width:5928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right="17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ПОЯСНИТЕЛЬНАЯ ЗАПИСКА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8" w:line="249" w:lineRule="auto"/>
                          <w:ind w:left="2149" w:right="2166"/>
                          <w:jc w:val="center"/>
                          <w:rPr>
                            <w:w w:val="102"/>
                            <w:sz w:val="20"/>
                            <w:szCs w:val="20"/>
                          </w:rPr>
                        </w:pPr>
                        <w:r>
                          <w:rPr>
                            <w:smallCaps/>
                            <w:w w:val="93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со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вой</w:t>
                        </w:r>
                        <w:r>
                          <w:rPr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аб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 xml:space="preserve">е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н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тем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" w:line="249" w:lineRule="auto"/>
                          <w:ind w:right="18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ПРОЕКТИРОВАНИЕ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И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ЛОГИЧЕСКИЙ</w:t>
                        </w:r>
                        <w:r>
                          <w:rPr>
                            <w:spacing w:val="-2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СИНТЕЗ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СУММАТОР</w:t>
                        </w:r>
                        <w:proofErr w:type="gramStart"/>
                        <w:r>
                          <w:rPr>
                            <w:w w:val="105"/>
                            <w:sz w:val="20"/>
                            <w:szCs w:val="20"/>
                          </w:rPr>
                          <w:t>А-</w:t>
                        </w:r>
                        <w:proofErr w:type="gramEnd"/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 УМНОЖИТЕЛЯ ДВОИЧНО-ЧЕТВЕРИЧНЫХ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ЧИСЕЛ</w:t>
                        </w:r>
                      </w:p>
                    </w:txbxContent>
                  </v:textbox>
                </v:shape>
                <v:shape id="Text Box 442" o:spid="_x0000_s1031" type="#_x0000_t202" style="position:absolute;left:4880;top:8864;width:259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БГУИР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  <w:szCs w:val="20"/>
                          </w:rPr>
                          <w:t>КР</w:t>
                        </w:r>
                        <w:proofErr w:type="gramEnd"/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 1-40 02 01 312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ПЗ</w:t>
                        </w:r>
                      </w:p>
                    </w:txbxContent>
                  </v:textbox>
                </v:shape>
                <v:shape id="Text Box 443" o:spid="_x0000_s1032" type="#_x0000_t202" style="position:absolute;left:2701;top:10299;width:75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Студент</w:t>
                        </w:r>
                      </w:p>
                    </w:txbxContent>
                  </v:textbox>
                </v:shape>
                <v:shape id="Text Box 444" o:spid="_x0000_s1033" type="#_x0000_t202" style="position:absolute;left:8040;top:10299;width:1503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 w:rsidRPr="00670AC6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И. О. Фамилия</w:t>
                        </w:r>
                      </w:p>
                    </w:txbxContent>
                  </v:textbox>
                </v:shape>
                <v:shape id="Text Box 445" o:spid="_x0000_s1034" type="#_x0000_t202" style="position:absolute;left:2701;top:10775;width:1243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Руководитель</w:t>
                        </w:r>
                      </w:p>
                    </w:txbxContent>
                  </v:textbox>
                </v:shape>
                <v:shape id="Text Box 446" o:spid="_x0000_s1035" type="#_x0000_t202" style="position:absolute;left:8040;top:10775;width:131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 xml:space="preserve">Ю. А. </w:t>
                        </w:r>
                        <w:proofErr w:type="spellStart"/>
                        <w:r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Луцик</w:t>
                        </w:r>
                        <w:proofErr w:type="spellEnd"/>
                      </w:p>
                    </w:txbxContent>
                  </v:textbox>
                </v:shape>
                <v:shape id="Text Box 447" o:spid="_x0000_s1036" type="#_x0000_t202" style="position:absolute;left:5554;top:12210;width:124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МИНСК 2022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DD5">
        <w:t>(</w:t>
      </w:r>
      <w:r w:rsidR="00013DD5">
        <w:rPr>
          <w:i/>
          <w:iCs/>
        </w:rPr>
        <w:t>обязательное</w:t>
      </w:r>
      <w:r w:rsidR="00E80A97">
        <w:t>) Образец титульного лист</w:t>
      </w:r>
      <w:bookmarkStart w:id="0" w:name="_GoBack"/>
      <w:bookmarkEnd w:id="0"/>
    </w:p>
    <w:p w:rsidR="00013DD5" w:rsidRPr="00E80A97" w:rsidRDefault="00013DD5" w:rsidP="00E80A97">
      <w:pPr>
        <w:pStyle w:val="a3"/>
        <w:kinsoku w:val="0"/>
        <w:overflowPunct w:val="0"/>
        <w:spacing w:before="67"/>
        <w:ind w:right="548"/>
        <w:rPr>
          <w:sz w:val="24"/>
          <w:szCs w:val="24"/>
          <w:lang w:val="en-US"/>
        </w:rPr>
      </w:pPr>
    </w:p>
    <w:sectPr w:rsidR="00013DD5" w:rsidRPr="00E80A97" w:rsidSect="00E80A97">
      <w:footerReference w:type="even" r:id="rId10"/>
      <w:footerReference w:type="default" r:id="rId11"/>
      <w:pgSz w:w="11910" w:h="16840"/>
      <w:pgMar w:top="1040" w:right="780" w:bottom="1440" w:left="800" w:header="0" w:footer="116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81" w:rsidRDefault="002B1981">
      <w:r>
        <w:separator/>
      </w:r>
    </w:p>
  </w:endnote>
  <w:endnote w:type="continuationSeparator" w:id="0">
    <w:p w:rsidR="002B1981" w:rsidRDefault="002B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354E767" wp14:editId="1B3E566D">
              <wp:simplePos x="0" y="0"/>
              <wp:positionH relativeFrom="page">
                <wp:posOffset>609600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0A9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48pt;margin-top:768.55pt;width:20.2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CqrgIAAK8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80A9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41865EC0" wp14:editId="5AEDCCB5">
              <wp:simplePos x="0" y="0"/>
              <wp:positionH relativeFrom="page">
                <wp:posOffset>6697980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0A9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527.4pt;margin-top:768.55pt;width:20.2pt;height:1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80A9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81" w:rsidRDefault="002B1981">
      <w:r>
        <w:separator/>
      </w:r>
    </w:p>
  </w:footnote>
  <w:footnote w:type="continuationSeparator" w:id="0">
    <w:p w:rsidR="002B1981" w:rsidRDefault="002B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69" w:hanging="423"/>
      </w:pPr>
    </w:lvl>
    <w:lvl w:ilvl="3">
      <w:numFmt w:val="bullet"/>
      <w:lvlText w:val="•"/>
      <w:lvlJc w:val="left"/>
      <w:pPr>
        <w:ind w:left="3783" w:hanging="423"/>
      </w:pPr>
    </w:lvl>
    <w:lvl w:ilvl="4">
      <w:numFmt w:val="bullet"/>
      <w:lvlText w:val="•"/>
      <w:lvlJc w:val="left"/>
      <w:pPr>
        <w:ind w:left="4698" w:hanging="423"/>
      </w:pPr>
    </w:lvl>
    <w:lvl w:ilvl="5">
      <w:numFmt w:val="bullet"/>
      <w:lvlText w:val="•"/>
      <w:lvlJc w:val="left"/>
      <w:pPr>
        <w:ind w:left="5613" w:hanging="423"/>
      </w:pPr>
    </w:lvl>
    <w:lvl w:ilvl="6">
      <w:numFmt w:val="bullet"/>
      <w:lvlText w:val="•"/>
      <w:lvlJc w:val="left"/>
      <w:pPr>
        <w:ind w:left="6527" w:hanging="423"/>
      </w:pPr>
    </w:lvl>
    <w:lvl w:ilvl="7">
      <w:numFmt w:val="bullet"/>
      <w:lvlText w:val="•"/>
      <w:lvlJc w:val="left"/>
      <w:pPr>
        <w:ind w:left="7442" w:hanging="423"/>
      </w:pPr>
    </w:lvl>
    <w:lvl w:ilvl="8">
      <w:numFmt w:val="bullet"/>
      <w:lvlText w:val="•"/>
      <w:lvlJc w:val="left"/>
      <w:pPr>
        <w:ind w:left="8357" w:hanging="423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80" w:hanging="634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570" w:hanging="634"/>
      </w:pPr>
    </w:lvl>
    <w:lvl w:ilvl="4">
      <w:numFmt w:val="bullet"/>
      <w:lvlText w:val="•"/>
      <w:lvlJc w:val="left"/>
      <w:pPr>
        <w:ind w:left="4515" w:hanging="634"/>
      </w:pPr>
    </w:lvl>
    <w:lvl w:ilvl="5">
      <w:numFmt w:val="bullet"/>
      <w:lvlText w:val="•"/>
      <w:lvlJc w:val="left"/>
      <w:pPr>
        <w:ind w:left="5460" w:hanging="634"/>
      </w:pPr>
    </w:lvl>
    <w:lvl w:ilvl="6">
      <w:numFmt w:val="bullet"/>
      <w:lvlText w:val="•"/>
      <w:lvlJc w:val="left"/>
      <w:pPr>
        <w:ind w:left="6405" w:hanging="634"/>
      </w:pPr>
    </w:lvl>
    <w:lvl w:ilvl="7">
      <w:numFmt w:val="bullet"/>
      <w:lvlText w:val="•"/>
      <w:lvlJc w:val="left"/>
      <w:pPr>
        <w:ind w:left="7350" w:hanging="634"/>
      </w:pPr>
    </w:lvl>
    <w:lvl w:ilvl="8">
      <w:numFmt w:val="bullet"/>
      <w:lvlText w:val="•"/>
      <w:lvlJc w:val="left"/>
      <w:pPr>
        <w:ind w:left="8296" w:hanging="634"/>
      </w:pPr>
    </w:lvl>
  </w:abstractNum>
  <w:abstractNum w:abstractNumId="2">
    <w:nsid w:val="00000404"/>
    <w:multiLevelType w:val="multilevel"/>
    <w:tmpl w:val="00000887"/>
    <w:lvl w:ilvl="0">
      <w:start w:val="3"/>
      <w:numFmt w:val="decimal"/>
      <w:lvlText w:val="%1"/>
      <w:lvlJc w:val="left"/>
      <w:pPr>
        <w:ind w:left="559" w:hanging="2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1080" w:hanging="212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3">
      <w:start w:val="1"/>
      <w:numFmt w:val="decimal"/>
      <w:lvlText w:val="%3.%4"/>
      <w:lvlJc w:val="left"/>
      <w:pPr>
        <w:ind w:left="1291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4">
      <w:start w:val="1"/>
      <w:numFmt w:val="decimal"/>
      <w:lvlText w:val="%3.%4.%5"/>
      <w:lvlJc w:val="left"/>
      <w:pPr>
        <w:ind w:left="17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5">
      <w:numFmt w:val="bullet"/>
      <w:lvlText w:val="•"/>
      <w:lvlJc w:val="left"/>
      <w:pPr>
        <w:ind w:left="1520" w:hanging="632"/>
      </w:pPr>
    </w:lvl>
    <w:lvl w:ilvl="6">
      <w:numFmt w:val="bullet"/>
      <w:lvlText w:val="•"/>
      <w:lvlJc w:val="left"/>
      <w:pPr>
        <w:ind w:left="1620" w:hanging="632"/>
      </w:pPr>
    </w:lvl>
    <w:lvl w:ilvl="7">
      <w:numFmt w:val="bullet"/>
      <w:lvlText w:val="•"/>
      <w:lvlJc w:val="left"/>
      <w:pPr>
        <w:ind w:left="1720" w:hanging="632"/>
      </w:pPr>
    </w:lvl>
    <w:lvl w:ilvl="8">
      <w:numFmt w:val="bullet"/>
      <w:lvlText w:val="•"/>
      <w:lvlJc w:val="left"/>
      <w:pPr>
        <w:ind w:left="1820" w:hanging="632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5">
    <w:nsid w:val="00000407"/>
    <w:multiLevelType w:val="multilevel"/>
    <w:tmpl w:val="0000088A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)"/>
      <w:lvlJc w:val="left"/>
      <w:pPr>
        <w:ind w:left="1174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348" w:hanging="307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180" w:hanging="307"/>
      </w:pPr>
    </w:lvl>
    <w:lvl w:ilvl="3">
      <w:numFmt w:val="bullet"/>
      <w:lvlText w:val="•"/>
      <w:lvlJc w:val="left"/>
      <w:pPr>
        <w:ind w:left="3181" w:hanging="307"/>
      </w:pPr>
    </w:lvl>
    <w:lvl w:ilvl="4">
      <w:numFmt w:val="bullet"/>
      <w:lvlText w:val="•"/>
      <w:lvlJc w:val="left"/>
      <w:pPr>
        <w:ind w:left="4182" w:hanging="307"/>
      </w:pPr>
    </w:lvl>
    <w:lvl w:ilvl="5">
      <w:numFmt w:val="bullet"/>
      <w:lvlText w:val="•"/>
      <w:lvlJc w:val="left"/>
      <w:pPr>
        <w:ind w:left="5182" w:hanging="307"/>
      </w:pPr>
    </w:lvl>
    <w:lvl w:ilvl="6">
      <w:numFmt w:val="bullet"/>
      <w:lvlText w:val="•"/>
      <w:lvlJc w:val="left"/>
      <w:pPr>
        <w:ind w:left="6183" w:hanging="307"/>
      </w:pPr>
    </w:lvl>
    <w:lvl w:ilvl="7">
      <w:numFmt w:val="bullet"/>
      <w:lvlText w:val="•"/>
      <w:lvlJc w:val="left"/>
      <w:pPr>
        <w:ind w:left="7184" w:hanging="307"/>
      </w:pPr>
    </w:lvl>
    <w:lvl w:ilvl="8">
      <w:numFmt w:val="bullet"/>
      <w:lvlText w:val="•"/>
      <w:lvlJc w:val="left"/>
      <w:pPr>
        <w:ind w:left="8184" w:hanging="307"/>
      </w:pPr>
    </w:lvl>
  </w:abstractNum>
  <w:abstractNum w:abstractNumId="7">
    <w:nsid w:val="00000409"/>
    <w:multiLevelType w:val="multilevel"/>
    <w:tmpl w:val="0000088C"/>
    <w:lvl w:ilvl="0">
      <w:numFmt w:val="bullet"/>
      <w:lvlText w:val="-"/>
      <w:lvlJc w:val="left"/>
      <w:pPr>
        <w:ind w:left="1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45"/>
      </w:pPr>
    </w:lvl>
    <w:lvl w:ilvl="2">
      <w:numFmt w:val="bullet"/>
      <w:lvlText w:val="•"/>
      <w:lvlJc w:val="left"/>
      <w:pPr>
        <w:ind w:left="2133" w:hanging="245"/>
      </w:pPr>
    </w:lvl>
    <w:lvl w:ilvl="3">
      <w:numFmt w:val="bullet"/>
      <w:lvlText w:val="•"/>
      <w:lvlJc w:val="left"/>
      <w:pPr>
        <w:ind w:left="3139" w:hanging="245"/>
      </w:pPr>
    </w:lvl>
    <w:lvl w:ilvl="4">
      <w:numFmt w:val="bullet"/>
      <w:lvlText w:val="•"/>
      <w:lvlJc w:val="left"/>
      <w:pPr>
        <w:ind w:left="4146" w:hanging="245"/>
      </w:pPr>
    </w:lvl>
    <w:lvl w:ilvl="5">
      <w:numFmt w:val="bullet"/>
      <w:lvlText w:val="•"/>
      <w:lvlJc w:val="left"/>
      <w:pPr>
        <w:ind w:left="5153" w:hanging="245"/>
      </w:pPr>
    </w:lvl>
    <w:lvl w:ilvl="6">
      <w:numFmt w:val="bullet"/>
      <w:lvlText w:val="•"/>
      <w:lvlJc w:val="left"/>
      <w:pPr>
        <w:ind w:left="6159" w:hanging="245"/>
      </w:pPr>
    </w:lvl>
    <w:lvl w:ilvl="7">
      <w:numFmt w:val="bullet"/>
      <w:lvlText w:val="•"/>
      <w:lvlJc w:val="left"/>
      <w:pPr>
        <w:ind w:left="7166" w:hanging="245"/>
      </w:pPr>
    </w:lvl>
    <w:lvl w:ilvl="8">
      <w:numFmt w:val="bullet"/>
      <w:lvlText w:val="•"/>
      <w:lvlJc w:val="left"/>
      <w:pPr>
        <w:ind w:left="8173" w:hanging="245"/>
      </w:pPr>
    </w:lvl>
  </w:abstractNum>
  <w:abstractNum w:abstractNumId="8">
    <w:nsid w:val="0000040A"/>
    <w:multiLevelType w:val="multilevel"/>
    <w:tmpl w:val="0000088D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9">
    <w:nsid w:val="0000040B"/>
    <w:multiLevelType w:val="multilevel"/>
    <w:tmpl w:val="0000088E"/>
    <w:lvl w:ilvl="0">
      <w:start w:val="1"/>
      <w:numFmt w:val="decimal"/>
      <w:lvlText w:val="%1)"/>
      <w:lvlJc w:val="left"/>
      <w:pPr>
        <w:ind w:left="348" w:hanging="42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425"/>
      </w:pPr>
    </w:lvl>
    <w:lvl w:ilvl="2">
      <w:numFmt w:val="bullet"/>
      <w:lvlText w:val="•"/>
      <w:lvlJc w:val="left"/>
      <w:pPr>
        <w:ind w:left="2309" w:hanging="425"/>
      </w:pPr>
    </w:lvl>
    <w:lvl w:ilvl="3">
      <w:numFmt w:val="bullet"/>
      <w:lvlText w:val="•"/>
      <w:lvlJc w:val="left"/>
      <w:pPr>
        <w:ind w:left="3293" w:hanging="425"/>
      </w:pPr>
    </w:lvl>
    <w:lvl w:ilvl="4">
      <w:numFmt w:val="bullet"/>
      <w:lvlText w:val="•"/>
      <w:lvlJc w:val="left"/>
      <w:pPr>
        <w:ind w:left="4278" w:hanging="425"/>
      </w:pPr>
    </w:lvl>
    <w:lvl w:ilvl="5">
      <w:numFmt w:val="bullet"/>
      <w:lvlText w:val="•"/>
      <w:lvlJc w:val="left"/>
      <w:pPr>
        <w:ind w:left="5263" w:hanging="425"/>
      </w:pPr>
    </w:lvl>
    <w:lvl w:ilvl="6">
      <w:numFmt w:val="bullet"/>
      <w:lvlText w:val="•"/>
      <w:lvlJc w:val="left"/>
      <w:pPr>
        <w:ind w:left="6247" w:hanging="425"/>
      </w:pPr>
    </w:lvl>
    <w:lvl w:ilvl="7">
      <w:numFmt w:val="bullet"/>
      <w:lvlText w:val="•"/>
      <w:lvlJc w:val="left"/>
      <w:pPr>
        <w:ind w:left="7232" w:hanging="425"/>
      </w:pPr>
    </w:lvl>
    <w:lvl w:ilvl="8">
      <w:numFmt w:val="bullet"/>
      <w:lvlText w:val="•"/>
      <w:lvlJc w:val="left"/>
      <w:pPr>
        <w:ind w:left="8217" w:hanging="425"/>
      </w:pPr>
    </w:lvl>
  </w:abstractNum>
  <w:abstractNum w:abstractNumId="10">
    <w:nsid w:val="0000040C"/>
    <w:multiLevelType w:val="multilevel"/>
    <w:tmpl w:val="0000088F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11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120" w:hanging="3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312"/>
      </w:pPr>
    </w:lvl>
    <w:lvl w:ilvl="2">
      <w:numFmt w:val="bullet"/>
      <w:lvlText w:val="•"/>
      <w:lvlJc w:val="left"/>
      <w:pPr>
        <w:ind w:left="2133" w:hanging="312"/>
      </w:pPr>
    </w:lvl>
    <w:lvl w:ilvl="3">
      <w:numFmt w:val="bullet"/>
      <w:lvlText w:val="•"/>
      <w:lvlJc w:val="left"/>
      <w:pPr>
        <w:ind w:left="3139" w:hanging="312"/>
      </w:pPr>
    </w:lvl>
    <w:lvl w:ilvl="4">
      <w:numFmt w:val="bullet"/>
      <w:lvlText w:val="•"/>
      <w:lvlJc w:val="left"/>
      <w:pPr>
        <w:ind w:left="4146" w:hanging="312"/>
      </w:pPr>
    </w:lvl>
    <w:lvl w:ilvl="5">
      <w:numFmt w:val="bullet"/>
      <w:lvlText w:val="•"/>
      <w:lvlJc w:val="left"/>
      <w:pPr>
        <w:ind w:left="5153" w:hanging="312"/>
      </w:pPr>
    </w:lvl>
    <w:lvl w:ilvl="6">
      <w:numFmt w:val="bullet"/>
      <w:lvlText w:val="•"/>
      <w:lvlJc w:val="left"/>
      <w:pPr>
        <w:ind w:left="6159" w:hanging="312"/>
      </w:pPr>
    </w:lvl>
    <w:lvl w:ilvl="7">
      <w:numFmt w:val="bullet"/>
      <w:lvlText w:val="•"/>
      <w:lvlJc w:val="left"/>
      <w:pPr>
        <w:ind w:left="7166" w:hanging="312"/>
      </w:pPr>
    </w:lvl>
    <w:lvl w:ilvl="8">
      <w:numFmt w:val="bullet"/>
      <w:lvlText w:val="•"/>
      <w:lvlJc w:val="left"/>
      <w:pPr>
        <w:ind w:left="8173" w:hanging="312"/>
      </w:pPr>
    </w:lvl>
  </w:abstractNum>
  <w:abstractNum w:abstractNumId="12">
    <w:nsid w:val="0000040E"/>
    <w:multiLevelType w:val="multilevel"/>
    <w:tmpl w:val="00000891"/>
    <w:lvl w:ilvl="0">
      <w:start w:val="1"/>
      <w:numFmt w:val="lowerLetter"/>
      <w:lvlText w:val="%1)"/>
      <w:lvlJc w:val="left"/>
      <w:pPr>
        <w:ind w:left="1197" w:hanging="38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1866" w:hanging="42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00" w:hanging="425"/>
      </w:pPr>
    </w:lvl>
    <w:lvl w:ilvl="3">
      <w:numFmt w:val="bullet"/>
      <w:lvlText w:val="•"/>
      <w:lvlJc w:val="left"/>
      <w:pPr>
        <w:ind w:left="3741" w:hanging="425"/>
      </w:pPr>
    </w:lvl>
    <w:lvl w:ilvl="4">
      <w:numFmt w:val="bullet"/>
      <w:lvlText w:val="•"/>
      <w:lvlJc w:val="left"/>
      <w:pPr>
        <w:ind w:left="4682" w:hanging="425"/>
      </w:pPr>
    </w:lvl>
    <w:lvl w:ilvl="5">
      <w:numFmt w:val="bullet"/>
      <w:lvlText w:val="•"/>
      <w:lvlJc w:val="left"/>
      <w:pPr>
        <w:ind w:left="5622" w:hanging="425"/>
      </w:pPr>
    </w:lvl>
    <w:lvl w:ilvl="6">
      <w:numFmt w:val="bullet"/>
      <w:lvlText w:val="•"/>
      <w:lvlJc w:val="left"/>
      <w:pPr>
        <w:ind w:left="6563" w:hanging="425"/>
      </w:pPr>
    </w:lvl>
    <w:lvl w:ilvl="7">
      <w:numFmt w:val="bullet"/>
      <w:lvlText w:val="•"/>
      <w:lvlJc w:val="left"/>
      <w:pPr>
        <w:ind w:left="7504" w:hanging="425"/>
      </w:pPr>
    </w:lvl>
    <w:lvl w:ilvl="8">
      <w:numFmt w:val="bullet"/>
      <w:lvlText w:val="•"/>
      <w:lvlJc w:val="left"/>
      <w:pPr>
        <w:ind w:left="8444" w:hanging="425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1442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28" w:hanging="245"/>
      </w:pPr>
    </w:lvl>
    <w:lvl w:ilvl="2">
      <w:numFmt w:val="bullet"/>
      <w:lvlText w:val="•"/>
      <w:lvlJc w:val="left"/>
      <w:pPr>
        <w:ind w:left="3217" w:hanging="245"/>
      </w:pPr>
    </w:lvl>
    <w:lvl w:ilvl="3">
      <w:numFmt w:val="bullet"/>
      <w:lvlText w:val="•"/>
      <w:lvlJc w:val="left"/>
      <w:pPr>
        <w:ind w:left="4105" w:hanging="245"/>
      </w:pPr>
    </w:lvl>
    <w:lvl w:ilvl="4">
      <w:numFmt w:val="bullet"/>
      <w:lvlText w:val="•"/>
      <w:lvlJc w:val="left"/>
      <w:pPr>
        <w:ind w:left="4994" w:hanging="245"/>
      </w:pPr>
    </w:lvl>
    <w:lvl w:ilvl="5">
      <w:numFmt w:val="bullet"/>
      <w:lvlText w:val="•"/>
      <w:lvlJc w:val="left"/>
      <w:pPr>
        <w:ind w:left="5883" w:hanging="245"/>
      </w:pPr>
    </w:lvl>
    <w:lvl w:ilvl="6">
      <w:numFmt w:val="bullet"/>
      <w:lvlText w:val="•"/>
      <w:lvlJc w:val="left"/>
      <w:pPr>
        <w:ind w:left="6771" w:hanging="245"/>
      </w:pPr>
    </w:lvl>
    <w:lvl w:ilvl="7">
      <w:numFmt w:val="bullet"/>
      <w:lvlText w:val="•"/>
      <w:lvlJc w:val="left"/>
      <w:pPr>
        <w:ind w:left="7660" w:hanging="245"/>
      </w:pPr>
    </w:lvl>
    <w:lvl w:ilvl="8">
      <w:numFmt w:val="bullet"/>
      <w:lvlText w:val="•"/>
      <w:lvlJc w:val="left"/>
      <w:pPr>
        <w:ind w:left="8549" w:hanging="245"/>
      </w:pPr>
    </w:lvl>
  </w:abstractNum>
  <w:abstractNum w:abstractNumId="14">
    <w:nsid w:val="00000410"/>
    <w:multiLevelType w:val="multilevel"/>
    <w:tmpl w:val="00000893"/>
    <w:lvl w:ilvl="0">
      <w:numFmt w:val="bullet"/>
      <w:lvlText w:val="-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245"/>
      </w:pPr>
    </w:lvl>
    <w:lvl w:ilvl="2">
      <w:numFmt w:val="bullet"/>
      <w:lvlText w:val="•"/>
      <w:lvlJc w:val="left"/>
      <w:pPr>
        <w:ind w:left="2241" w:hanging="245"/>
      </w:pPr>
    </w:lvl>
    <w:lvl w:ilvl="3">
      <w:numFmt w:val="bullet"/>
      <w:lvlText w:val="•"/>
      <w:lvlJc w:val="left"/>
      <w:pPr>
        <w:ind w:left="3251" w:hanging="245"/>
      </w:pPr>
    </w:lvl>
    <w:lvl w:ilvl="4">
      <w:numFmt w:val="bullet"/>
      <w:lvlText w:val="•"/>
      <w:lvlJc w:val="left"/>
      <w:pPr>
        <w:ind w:left="4262" w:hanging="245"/>
      </w:pPr>
    </w:lvl>
    <w:lvl w:ilvl="5">
      <w:numFmt w:val="bullet"/>
      <w:lvlText w:val="•"/>
      <w:lvlJc w:val="left"/>
      <w:pPr>
        <w:ind w:left="5273" w:hanging="245"/>
      </w:pPr>
    </w:lvl>
    <w:lvl w:ilvl="6">
      <w:numFmt w:val="bullet"/>
      <w:lvlText w:val="•"/>
      <w:lvlJc w:val="left"/>
      <w:pPr>
        <w:ind w:left="6283" w:hanging="245"/>
      </w:pPr>
    </w:lvl>
    <w:lvl w:ilvl="7">
      <w:numFmt w:val="bullet"/>
      <w:lvlText w:val="•"/>
      <w:lvlJc w:val="left"/>
      <w:pPr>
        <w:ind w:left="7294" w:hanging="245"/>
      </w:pPr>
    </w:lvl>
    <w:lvl w:ilvl="8">
      <w:numFmt w:val="bullet"/>
      <w:lvlText w:val="•"/>
      <w:lvlJc w:val="left"/>
      <w:pPr>
        <w:ind w:left="8305" w:hanging="245"/>
      </w:pPr>
    </w:lvl>
  </w:abstractNum>
  <w:abstractNum w:abstractNumId="15">
    <w:nsid w:val="00000411"/>
    <w:multiLevelType w:val="multilevel"/>
    <w:tmpl w:val="00000894"/>
    <w:lvl w:ilvl="0">
      <w:start w:val="1"/>
      <w:numFmt w:val="decimal"/>
      <w:lvlText w:val="%1)"/>
      <w:lvlJc w:val="left"/>
      <w:pPr>
        <w:ind w:left="1274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184" w:hanging="306"/>
      </w:pPr>
    </w:lvl>
    <w:lvl w:ilvl="2">
      <w:numFmt w:val="bullet"/>
      <w:lvlText w:val="•"/>
      <w:lvlJc w:val="left"/>
      <w:pPr>
        <w:ind w:left="3089" w:hanging="306"/>
      </w:pPr>
    </w:lvl>
    <w:lvl w:ilvl="3">
      <w:numFmt w:val="bullet"/>
      <w:lvlText w:val="•"/>
      <w:lvlJc w:val="left"/>
      <w:pPr>
        <w:ind w:left="3993" w:hanging="306"/>
      </w:pPr>
    </w:lvl>
    <w:lvl w:ilvl="4">
      <w:numFmt w:val="bullet"/>
      <w:lvlText w:val="•"/>
      <w:lvlJc w:val="left"/>
      <w:pPr>
        <w:ind w:left="4898" w:hanging="306"/>
      </w:pPr>
    </w:lvl>
    <w:lvl w:ilvl="5">
      <w:numFmt w:val="bullet"/>
      <w:lvlText w:val="•"/>
      <w:lvlJc w:val="left"/>
      <w:pPr>
        <w:ind w:left="5803" w:hanging="306"/>
      </w:pPr>
    </w:lvl>
    <w:lvl w:ilvl="6">
      <w:numFmt w:val="bullet"/>
      <w:lvlText w:val="•"/>
      <w:lvlJc w:val="left"/>
      <w:pPr>
        <w:ind w:left="6707" w:hanging="306"/>
      </w:pPr>
    </w:lvl>
    <w:lvl w:ilvl="7">
      <w:numFmt w:val="bullet"/>
      <w:lvlText w:val="•"/>
      <w:lvlJc w:val="left"/>
      <w:pPr>
        <w:ind w:left="7612" w:hanging="306"/>
      </w:pPr>
    </w:lvl>
    <w:lvl w:ilvl="8">
      <w:numFmt w:val="bullet"/>
      <w:lvlText w:val="•"/>
      <w:lvlJc w:val="left"/>
      <w:pPr>
        <w:ind w:left="8517" w:hanging="306"/>
      </w:pPr>
    </w:lvl>
  </w:abstractNum>
  <w:abstractNum w:abstractNumId="16">
    <w:nsid w:val="00000412"/>
    <w:multiLevelType w:val="multilevel"/>
    <w:tmpl w:val="00000895"/>
    <w:lvl w:ilvl="0">
      <w:numFmt w:val="bullet"/>
      <w:lvlText w:val="–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-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1538" w:hanging="245"/>
      </w:pPr>
    </w:lvl>
    <w:lvl w:ilvl="3">
      <w:numFmt w:val="bullet"/>
      <w:lvlText w:val="•"/>
      <w:lvlJc w:val="left"/>
      <w:pPr>
        <w:ind w:left="2636" w:hanging="245"/>
      </w:pPr>
    </w:lvl>
    <w:lvl w:ilvl="4">
      <w:numFmt w:val="bullet"/>
      <w:lvlText w:val="•"/>
      <w:lvlJc w:val="left"/>
      <w:pPr>
        <w:ind w:left="3735" w:hanging="245"/>
      </w:pPr>
    </w:lvl>
    <w:lvl w:ilvl="5">
      <w:numFmt w:val="bullet"/>
      <w:lvlText w:val="•"/>
      <w:lvlJc w:val="left"/>
      <w:pPr>
        <w:ind w:left="4833" w:hanging="245"/>
      </w:pPr>
    </w:lvl>
    <w:lvl w:ilvl="6">
      <w:numFmt w:val="bullet"/>
      <w:lvlText w:val="•"/>
      <w:lvlJc w:val="left"/>
      <w:pPr>
        <w:ind w:left="5932" w:hanging="245"/>
      </w:pPr>
    </w:lvl>
    <w:lvl w:ilvl="7">
      <w:numFmt w:val="bullet"/>
      <w:lvlText w:val="•"/>
      <w:lvlJc w:val="left"/>
      <w:pPr>
        <w:ind w:left="7030" w:hanging="245"/>
      </w:pPr>
    </w:lvl>
    <w:lvl w:ilvl="8">
      <w:numFmt w:val="bullet"/>
      <w:lvlText w:val="•"/>
      <w:lvlJc w:val="left"/>
      <w:pPr>
        <w:ind w:left="8129" w:hanging="245"/>
      </w:pPr>
    </w:lvl>
  </w:abstractNum>
  <w:abstractNum w:abstractNumId="17">
    <w:nsid w:val="00000413"/>
    <w:multiLevelType w:val="multilevel"/>
    <w:tmpl w:val="00000896"/>
    <w:lvl w:ilvl="0">
      <w:start w:val="3"/>
      <w:numFmt w:val="decimal"/>
      <w:lvlText w:val="%1"/>
      <w:lvlJc w:val="left"/>
      <w:pPr>
        <w:ind w:left="1828" w:hanging="631"/>
      </w:pPr>
    </w:lvl>
    <w:lvl w:ilvl="1">
      <w:start w:val="5"/>
      <w:numFmt w:val="decimal"/>
      <w:lvlText w:val="%1.%2"/>
      <w:lvlJc w:val="left"/>
      <w:pPr>
        <w:ind w:left="1828" w:hanging="631"/>
      </w:pPr>
    </w:lvl>
    <w:lvl w:ilvl="2">
      <w:start w:val="2"/>
      <w:numFmt w:val="decimal"/>
      <w:lvlText w:val="%1.%2.%3"/>
      <w:lvlJc w:val="left"/>
      <w:pPr>
        <w:ind w:left="1828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4)"/>
      <w:lvlJc w:val="left"/>
      <w:pPr>
        <w:ind w:left="1502" w:hanging="30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4">
      <w:start w:val="1"/>
      <w:numFmt w:val="decimal"/>
      <w:lvlText w:val="%5"/>
      <w:lvlJc w:val="left"/>
      <w:pPr>
        <w:ind w:left="1970" w:hanging="214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5">
      <w:numFmt w:val="bullet"/>
      <w:lvlText w:val="•"/>
      <w:lvlJc w:val="left"/>
      <w:pPr>
        <w:ind w:left="5109" w:hanging="214"/>
      </w:pPr>
    </w:lvl>
    <w:lvl w:ilvl="6">
      <w:numFmt w:val="bullet"/>
      <w:lvlText w:val="•"/>
      <w:lvlJc w:val="left"/>
      <w:pPr>
        <w:ind w:left="6153" w:hanging="214"/>
      </w:pPr>
    </w:lvl>
    <w:lvl w:ilvl="7">
      <w:numFmt w:val="bullet"/>
      <w:lvlText w:val="•"/>
      <w:lvlJc w:val="left"/>
      <w:pPr>
        <w:ind w:left="7196" w:hanging="214"/>
      </w:pPr>
    </w:lvl>
    <w:lvl w:ilvl="8">
      <w:numFmt w:val="bullet"/>
      <w:lvlText w:val="•"/>
      <w:lvlJc w:val="left"/>
      <w:pPr>
        <w:ind w:left="8239" w:hanging="214"/>
      </w:pPr>
    </w:lvl>
  </w:abstractNum>
  <w:abstractNum w:abstractNumId="18">
    <w:nsid w:val="00000414"/>
    <w:multiLevelType w:val="multilevel"/>
    <w:tmpl w:val="00000897"/>
    <w:lvl w:ilvl="0">
      <w:numFmt w:val="bullet"/>
      <w:lvlText w:val="-"/>
      <w:lvlJc w:val="left"/>
      <w:pPr>
        <w:ind w:left="1955" w:hanging="140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796" w:hanging="140"/>
      </w:pPr>
    </w:lvl>
    <w:lvl w:ilvl="2">
      <w:numFmt w:val="bullet"/>
      <w:lvlText w:val="•"/>
      <w:lvlJc w:val="left"/>
      <w:pPr>
        <w:ind w:left="3633" w:hanging="140"/>
      </w:pPr>
    </w:lvl>
    <w:lvl w:ilvl="3">
      <w:numFmt w:val="bullet"/>
      <w:lvlText w:val="•"/>
      <w:lvlJc w:val="left"/>
      <w:pPr>
        <w:ind w:left="4469" w:hanging="140"/>
      </w:pPr>
    </w:lvl>
    <w:lvl w:ilvl="4">
      <w:numFmt w:val="bullet"/>
      <w:lvlText w:val="•"/>
      <w:lvlJc w:val="left"/>
      <w:pPr>
        <w:ind w:left="5306" w:hanging="140"/>
      </w:pPr>
    </w:lvl>
    <w:lvl w:ilvl="5">
      <w:numFmt w:val="bullet"/>
      <w:lvlText w:val="•"/>
      <w:lvlJc w:val="left"/>
      <w:pPr>
        <w:ind w:left="6143" w:hanging="140"/>
      </w:pPr>
    </w:lvl>
    <w:lvl w:ilvl="6">
      <w:numFmt w:val="bullet"/>
      <w:lvlText w:val="•"/>
      <w:lvlJc w:val="left"/>
      <w:pPr>
        <w:ind w:left="6979" w:hanging="140"/>
      </w:pPr>
    </w:lvl>
    <w:lvl w:ilvl="7">
      <w:numFmt w:val="bullet"/>
      <w:lvlText w:val="•"/>
      <w:lvlJc w:val="left"/>
      <w:pPr>
        <w:ind w:left="7816" w:hanging="140"/>
      </w:pPr>
    </w:lvl>
    <w:lvl w:ilvl="8">
      <w:numFmt w:val="bullet"/>
      <w:lvlText w:val="•"/>
      <w:lvlJc w:val="left"/>
      <w:pPr>
        <w:ind w:left="8653" w:hanging="140"/>
      </w:pPr>
    </w:lvl>
  </w:abstractNum>
  <w:abstractNum w:abstractNumId="19">
    <w:nsid w:val="00000415"/>
    <w:multiLevelType w:val="multilevel"/>
    <w:tmpl w:val="00000898"/>
    <w:lvl w:ilvl="0">
      <w:start w:val="1"/>
      <w:numFmt w:val="decimal"/>
      <w:lvlText w:val="%1)"/>
      <w:lvlJc w:val="left"/>
      <w:pPr>
        <w:ind w:left="1461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46" w:hanging="305"/>
      </w:pPr>
    </w:lvl>
    <w:lvl w:ilvl="2">
      <w:numFmt w:val="bullet"/>
      <w:lvlText w:val="•"/>
      <w:lvlJc w:val="left"/>
      <w:pPr>
        <w:ind w:left="3233" w:hanging="305"/>
      </w:pPr>
    </w:lvl>
    <w:lvl w:ilvl="3">
      <w:numFmt w:val="bullet"/>
      <w:lvlText w:val="•"/>
      <w:lvlJc w:val="left"/>
      <w:pPr>
        <w:ind w:left="4119" w:hanging="305"/>
      </w:pPr>
    </w:lvl>
    <w:lvl w:ilvl="4">
      <w:numFmt w:val="bullet"/>
      <w:lvlText w:val="•"/>
      <w:lvlJc w:val="left"/>
      <w:pPr>
        <w:ind w:left="5006" w:hanging="305"/>
      </w:pPr>
    </w:lvl>
    <w:lvl w:ilvl="5">
      <w:numFmt w:val="bullet"/>
      <w:lvlText w:val="•"/>
      <w:lvlJc w:val="left"/>
      <w:pPr>
        <w:ind w:left="5893" w:hanging="305"/>
      </w:pPr>
    </w:lvl>
    <w:lvl w:ilvl="6">
      <w:numFmt w:val="bullet"/>
      <w:lvlText w:val="•"/>
      <w:lvlJc w:val="left"/>
      <w:pPr>
        <w:ind w:left="6779" w:hanging="305"/>
      </w:pPr>
    </w:lvl>
    <w:lvl w:ilvl="7">
      <w:numFmt w:val="bullet"/>
      <w:lvlText w:val="•"/>
      <w:lvlJc w:val="left"/>
      <w:pPr>
        <w:ind w:left="7666" w:hanging="305"/>
      </w:pPr>
    </w:lvl>
    <w:lvl w:ilvl="8">
      <w:numFmt w:val="bullet"/>
      <w:lvlText w:val="•"/>
      <w:lvlJc w:val="left"/>
      <w:pPr>
        <w:ind w:left="8553" w:hanging="305"/>
      </w:pPr>
    </w:lvl>
  </w:abstractNum>
  <w:abstractNum w:abstractNumId="20">
    <w:nsid w:val="00000416"/>
    <w:multiLevelType w:val="multilevel"/>
    <w:tmpl w:val="00000899"/>
    <w:lvl w:ilvl="0">
      <w:start w:val="1"/>
      <w:numFmt w:val="decimal"/>
      <w:lvlText w:val="[%1]"/>
      <w:lvlJc w:val="left"/>
      <w:pPr>
        <w:ind w:left="220" w:hanging="365"/>
      </w:pPr>
      <w:rPr>
        <w:rFonts w:ascii="Times New Roman" w:hAnsi="Times New Roman" w:cs="Times New Roman"/>
        <w:b w:val="0"/>
        <w:b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30" w:hanging="365"/>
      </w:pPr>
    </w:lvl>
    <w:lvl w:ilvl="2">
      <w:numFmt w:val="bullet"/>
      <w:lvlText w:val="•"/>
      <w:lvlJc w:val="left"/>
      <w:pPr>
        <w:ind w:left="2241" w:hanging="365"/>
      </w:pPr>
    </w:lvl>
    <w:lvl w:ilvl="3">
      <w:numFmt w:val="bullet"/>
      <w:lvlText w:val="•"/>
      <w:lvlJc w:val="left"/>
      <w:pPr>
        <w:ind w:left="3251" w:hanging="365"/>
      </w:pPr>
    </w:lvl>
    <w:lvl w:ilvl="4">
      <w:numFmt w:val="bullet"/>
      <w:lvlText w:val="•"/>
      <w:lvlJc w:val="left"/>
      <w:pPr>
        <w:ind w:left="4262" w:hanging="365"/>
      </w:pPr>
    </w:lvl>
    <w:lvl w:ilvl="5">
      <w:numFmt w:val="bullet"/>
      <w:lvlText w:val="•"/>
      <w:lvlJc w:val="left"/>
      <w:pPr>
        <w:ind w:left="5273" w:hanging="365"/>
      </w:pPr>
    </w:lvl>
    <w:lvl w:ilvl="6">
      <w:numFmt w:val="bullet"/>
      <w:lvlText w:val="•"/>
      <w:lvlJc w:val="left"/>
      <w:pPr>
        <w:ind w:left="6283" w:hanging="365"/>
      </w:pPr>
    </w:lvl>
    <w:lvl w:ilvl="7">
      <w:numFmt w:val="bullet"/>
      <w:lvlText w:val="•"/>
      <w:lvlJc w:val="left"/>
      <w:pPr>
        <w:ind w:left="7294" w:hanging="365"/>
      </w:pPr>
    </w:lvl>
    <w:lvl w:ilvl="8">
      <w:numFmt w:val="bullet"/>
      <w:lvlText w:val="•"/>
      <w:lvlJc w:val="left"/>
      <w:pPr>
        <w:ind w:left="8305" w:hanging="365"/>
      </w:pPr>
    </w:lvl>
  </w:abstractNum>
  <w:abstractNum w:abstractNumId="21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1619" w:hanging="423"/>
      </w:pPr>
    </w:lvl>
    <w:lvl w:ilvl="1">
      <w:start w:val="6"/>
      <w:numFmt w:val="decimal"/>
      <w:lvlText w:val="%1.%2"/>
      <w:lvlJc w:val="left"/>
      <w:pPr>
        <w:ind w:left="1619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8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710" w:hanging="632"/>
      </w:pPr>
    </w:lvl>
    <w:lvl w:ilvl="4">
      <w:numFmt w:val="bullet"/>
      <w:lvlText w:val="•"/>
      <w:lvlJc w:val="left"/>
      <w:pPr>
        <w:ind w:left="4655" w:hanging="632"/>
      </w:pPr>
    </w:lvl>
    <w:lvl w:ilvl="5">
      <w:numFmt w:val="bullet"/>
      <w:lvlText w:val="•"/>
      <w:lvlJc w:val="left"/>
      <w:pPr>
        <w:ind w:left="5600" w:hanging="632"/>
      </w:pPr>
    </w:lvl>
    <w:lvl w:ilvl="6">
      <w:numFmt w:val="bullet"/>
      <w:lvlText w:val="•"/>
      <w:lvlJc w:val="left"/>
      <w:pPr>
        <w:ind w:left="6545" w:hanging="632"/>
      </w:pPr>
    </w:lvl>
    <w:lvl w:ilvl="7">
      <w:numFmt w:val="bullet"/>
      <w:lvlText w:val="•"/>
      <w:lvlJc w:val="left"/>
      <w:pPr>
        <w:ind w:left="7490" w:hanging="632"/>
      </w:pPr>
    </w:lvl>
    <w:lvl w:ilvl="8">
      <w:numFmt w:val="bullet"/>
      <w:lvlText w:val="•"/>
      <w:lvlJc w:val="left"/>
      <w:pPr>
        <w:ind w:left="8436" w:hanging="632"/>
      </w:pPr>
    </w:lvl>
  </w:abstractNum>
  <w:abstractNum w:abstractNumId="22">
    <w:nsid w:val="00000418"/>
    <w:multiLevelType w:val="multilevel"/>
    <w:tmpl w:val="0000089B"/>
    <w:lvl w:ilvl="0">
      <w:start w:val="1"/>
      <w:numFmt w:val="decimal"/>
      <w:lvlText w:val="%1)"/>
      <w:lvlJc w:val="left"/>
      <w:pPr>
        <w:ind w:left="1502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82" w:hanging="306"/>
      </w:pPr>
    </w:lvl>
    <w:lvl w:ilvl="2">
      <w:numFmt w:val="bullet"/>
      <w:lvlText w:val="•"/>
      <w:lvlJc w:val="left"/>
      <w:pPr>
        <w:ind w:left="3265" w:hanging="306"/>
      </w:pPr>
    </w:lvl>
    <w:lvl w:ilvl="3">
      <w:numFmt w:val="bullet"/>
      <w:lvlText w:val="•"/>
      <w:lvlJc w:val="left"/>
      <w:pPr>
        <w:ind w:left="4147" w:hanging="306"/>
      </w:pPr>
    </w:lvl>
    <w:lvl w:ilvl="4">
      <w:numFmt w:val="bullet"/>
      <w:lvlText w:val="•"/>
      <w:lvlJc w:val="left"/>
      <w:pPr>
        <w:ind w:left="5030" w:hanging="306"/>
      </w:pPr>
    </w:lvl>
    <w:lvl w:ilvl="5">
      <w:numFmt w:val="bullet"/>
      <w:lvlText w:val="•"/>
      <w:lvlJc w:val="left"/>
      <w:pPr>
        <w:ind w:left="5913" w:hanging="306"/>
      </w:pPr>
    </w:lvl>
    <w:lvl w:ilvl="6">
      <w:numFmt w:val="bullet"/>
      <w:lvlText w:val="•"/>
      <w:lvlJc w:val="left"/>
      <w:pPr>
        <w:ind w:left="6795" w:hanging="306"/>
      </w:pPr>
    </w:lvl>
    <w:lvl w:ilvl="7">
      <w:numFmt w:val="bullet"/>
      <w:lvlText w:val="•"/>
      <w:lvlJc w:val="left"/>
      <w:pPr>
        <w:ind w:left="7678" w:hanging="306"/>
      </w:pPr>
    </w:lvl>
    <w:lvl w:ilvl="8">
      <w:numFmt w:val="bullet"/>
      <w:lvlText w:val="•"/>
      <w:lvlJc w:val="left"/>
      <w:pPr>
        <w:ind w:left="8561" w:hanging="306"/>
      </w:pPr>
    </w:lvl>
  </w:abstractNum>
  <w:abstractNum w:abstractNumId="23">
    <w:nsid w:val="00000419"/>
    <w:multiLevelType w:val="multilevel"/>
    <w:tmpl w:val="0000089C"/>
    <w:lvl w:ilvl="0">
      <w:numFmt w:val="bullet"/>
      <w:lvlText w:val="-"/>
      <w:lvlJc w:val="left"/>
      <w:pPr>
        <w:ind w:left="448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428" w:hanging="164"/>
      </w:pPr>
    </w:lvl>
    <w:lvl w:ilvl="2">
      <w:numFmt w:val="bullet"/>
      <w:lvlText w:val="•"/>
      <w:lvlJc w:val="left"/>
      <w:pPr>
        <w:ind w:left="2417" w:hanging="164"/>
      </w:pPr>
    </w:lvl>
    <w:lvl w:ilvl="3">
      <w:numFmt w:val="bullet"/>
      <w:lvlText w:val="•"/>
      <w:lvlJc w:val="left"/>
      <w:pPr>
        <w:ind w:left="3405" w:hanging="164"/>
      </w:pPr>
    </w:lvl>
    <w:lvl w:ilvl="4">
      <w:numFmt w:val="bullet"/>
      <w:lvlText w:val="•"/>
      <w:lvlJc w:val="left"/>
      <w:pPr>
        <w:ind w:left="4394" w:hanging="164"/>
      </w:pPr>
    </w:lvl>
    <w:lvl w:ilvl="5">
      <w:numFmt w:val="bullet"/>
      <w:lvlText w:val="•"/>
      <w:lvlJc w:val="left"/>
      <w:pPr>
        <w:ind w:left="5383" w:hanging="164"/>
      </w:pPr>
    </w:lvl>
    <w:lvl w:ilvl="6">
      <w:numFmt w:val="bullet"/>
      <w:lvlText w:val="•"/>
      <w:lvlJc w:val="left"/>
      <w:pPr>
        <w:ind w:left="6371" w:hanging="164"/>
      </w:pPr>
    </w:lvl>
    <w:lvl w:ilvl="7">
      <w:numFmt w:val="bullet"/>
      <w:lvlText w:val="•"/>
      <w:lvlJc w:val="left"/>
      <w:pPr>
        <w:ind w:left="7360" w:hanging="164"/>
      </w:pPr>
    </w:lvl>
    <w:lvl w:ilvl="8">
      <w:numFmt w:val="bullet"/>
      <w:lvlText w:val="•"/>
      <w:lvlJc w:val="left"/>
      <w:pPr>
        <w:ind w:left="8349" w:hanging="164"/>
      </w:pPr>
    </w:lvl>
  </w:abstractNum>
  <w:abstractNum w:abstractNumId="24">
    <w:nsid w:val="0000041A"/>
    <w:multiLevelType w:val="multilevel"/>
    <w:tmpl w:val="0000089D"/>
    <w:lvl w:ilvl="0">
      <w:start w:val="1"/>
      <w:numFmt w:val="decimal"/>
      <w:lvlText w:val="%1)"/>
      <w:lvlJc w:val="left"/>
      <w:pPr>
        <w:ind w:left="393" w:hanging="329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02" w:hanging="329"/>
      </w:pPr>
    </w:lvl>
    <w:lvl w:ilvl="2">
      <w:numFmt w:val="bullet"/>
      <w:lvlText w:val="•"/>
      <w:lvlJc w:val="left"/>
      <w:pPr>
        <w:ind w:left="2204" w:hanging="329"/>
      </w:pPr>
    </w:lvl>
    <w:lvl w:ilvl="3">
      <w:numFmt w:val="bullet"/>
      <w:lvlText w:val="•"/>
      <w:lvlJc w:val="left"/>
      <w:pPr>
        <w:ind w:left="3106" w:hanging="329"/>
      </w:pPr>
    </w:lvl>
    <w:lvl w:ilvl="4">
      <w:numFmt w:val="bullet"/>
      <w:lvlText w:val="•"/>
      <w:lvlJc w:val="left"/>
      <w:pPr>
        <w:ind w:left="4008" w:hanging="329"/>
      </w:pPr>
    </w:lvl>
    <w:lvl w:ilvl="5">
      <w:numFmt w:val="bullet"/>
      <w:lvlText w:val="•"/>
      <w:lvlJc w:val="left"/>
      <w:pPr>
        <w:ind w:left="4911" w:hanging="329"/>
      </w:pPr>
    </w:lvl>
    <w:lvl w:ilvl="6">
      <w:numFmt w:val="bullet"/>
      <w:lvlText w:val="•"/>
      <w:lvlJc w:val="left"/>
      <w:pPr>
        <w:ind w:left="5813" w:hanging="329"/>
      </w:pPr>
    </w:lvl>
    <w:lvl w:ilvl="7">
      <w:numFmt w:val="bullet"/>
      <w:lvlText w:val="•"/>
      <w:lvlJc w:val="left"/>
      <w:pPr>
        <w:ind w:left="6715" w:hanging="329"/>
      </w:pPr>
    </w:lvl>
    <w:lvl w:ilvl="8">
      <w:numFmt w:val="bullet"/>
      <w:lvlText w:val="•"/>
      <w:lvlJc w:val="left"/>
      <w:pPr>
        <w:ind w:left="7617" w:hanging="329"/>
      </w:pPr>
    </w:lvl>
  </w:abstractNum>
  <w:abstractNum w:abstractNumId="25">
    <w:nsid w:val="0000041B"/>
    <w:multiLevelType w:val="multilevel"/>
    <w:tmpl w:val="0000089E"/>
    <w:lvl w:ilvl="0">
      <w:numFmt w:val="bullet"/>
      <w:lvlText w:val="-"/>
      <w:lvlJc w:val="left"/>
      <w:pPr>
        <w:ind w:left="1360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256" w:hanging="164"/>
      </w:pPr>
    </w:lvl>
    <w:lvl w:ilvl="2">
      <w:numFmt w:val="bullet"/>
      <w:lvlText w:val="•"/>
      <w:lvlJc w:val="left"/>
      <w:pPr>
        <w:ind w:left="3153" w:hanging="164"/>
      </w:pPr>
    </w:lvl>
    <w:lvl w:ilvl="3">
      <w:numFmt w:val="bullet"/>
      <w:lvlText w:val="•"/>
      <w:lvlJc w:val="left"/>
      <w:pPr>
        <w:ind w:left="4049" w:hanging="164"/>
      </w:pPr>
    </w:lvl>
    <w:lvl w:ilvl="4">
      <w:numFmt w:val="bullet"/>
      <w:lvlText w:val="•"/>
      <w:lvlJc w:val="left"/>
      <w:pPr>
        <w:ind w:left="4946" w:hanging="164"/>
      </w:pPr>
    </w:lvl>
    <w:lvl w:ilvl="5">
      <w:numFmt w:val="bullet"/>
      <w:lvlText w:val="•"/>
      <w:lvlJc w:val="left"/>
      <w:pPr>
        <w:ind w:left="5843" w:hanging="164"/>
      </w:pPr>
    </w:lvl>
    <w:lvl w:ilvl="6">
      <w:numFmt w:val="bullet"/>
      <w:lvlText w:val="•"/>
      <w:lvlJc w:val="left"/>
      <w:pPr>
        <w:ind w:left="6739" w:hanging="164"/>
      </w:pPr>
    </w:lvl>
    <w:lvl w:ilvl="7">
      <w:numFmt w:val="bullet"/>
      <w:lvlText w:val="•"/>
      <w:lvlJc w:val="left"/>
      <w:pPr>
        <w:ind w:left="7636" w:hanging="164"/>
      </w:pPr>
    </w:lvl>
    <w:lvl w:ilvl="8">
      <w:numFmt w:val="bullet"/>
      <w:lvlText w:val="•"/>
      <w:lvlJc w:val="left"/>
      <w:pPr>
        <w:ind w:left="8533" w:hanging="164"/>
      </w:pPr>
    </w:lvl>
  </w:abstractNum>
  <w:abstractNum w:abstractNumId="26">
    <w:nsid w:val="0000041C"/>
    <w:multiLevelType w:val="multilevel"/>
    <w:tmpl w:val="0000089F"/>
    <w:lvl w:ilvl="0">
      <w:start w:val="1"/>
      <w:numFmt w:val="decimal"/>
      <w:lvlText w:val="%1)"/>
      <w:lvlJc w:val="left"/>
      <w:pPr>
        <w:ind w:left="220" w:hanging="317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317"/>
      </w:pPr>
    </w:lvl>
    <w:lvl w:ilvl="2">
      <w:numFmt w:val="bullet"/>
      <w:lvlText w:val="•"/>
      <w:lvlJc w:val="left"/>
      <w:pPr>
        <w:ind w:left="2241" w:hanging="317"/>
      </w:pPr>
    </w:lvl>
    <w:lvl w:ilvl="3">
      <w:numFmt w:val="bullet"/>
      <w:lvlText w:val="•"/>
      <w:lvlJc w:val="left"/>
      <w:pPr>
        <w:ind w:left="3251" w:hanging="317"/>
      </w:pPr>
    </w:lvl>
    <w:lvl w:ilvl="4">
      <w:numFmt w:val="bullet"/>
      <w:lvlText w:val="•"/>
      <w:lvlJc w:val="left"/>
      <w:pPr>
        <w:ind w:left="4262" w:hanging="317"/>
      </w:pPr>
    </w:lvl>
    <w:lvl w:ilvl="5">
      <w:numFmt w:val="bullet"/>
      <w:lvlText w:val="•"/>
      <w:lvlJc w:val="left"/>
      <w:pPr>
        <w:ind w:left="5273" w:hanging="317"/>
      </w:pPr>
    </w:lvl>
    <w:lvl w:ilvl="6">
      <w:numFmt w:val="bullet"/>
      <w:lvlText w:val="•"/>
      <w:lvlJc w:val="left"/>
      <w:pPr>
        <w:ind w:left="6283" w:hanging="317"/>
      </w:pPr>
    </w:lvl>
    <w:lvl w:ilvl="7">
      <w:numFmt w:val="bullet"/>
      <w:lvlText w:val="•"/>
      <w:lvlJc w:val="left"/>
      <w:pPr>
        <w:ind w:left="7294" w:hanging="317"/>
      </w:pPr>
    </w:lvl>
    <w:lvl w:ilvl="8">
      <w:numFmt w:val="bullet"/>
      <w:lvlText w:val="•"/>
      <w:lvlJc w:val="left"/>
      <w:pPr>
        <w:ind w:left="8305" w:hanging="317"/>
      </w:pPr>
    </w:lvl>
  </w:abstractNum>
  <w:abstractNum w:abstractNumId="27">
    <w:nsid w:val="0000041D"/>
    <w:multiLevelType w:val="multilevel"/>
    <w:tmpl w:val="000008A0"/>
    <w:lvl w:ilvl="0">
      <w:start w:val="1"/>
      <w:numFmt w:val="decimal"/>
      <w:lvlText w:val="%1"/>
      <w:lvlJc w:val="left"/>
      <w:pPr>
        <w:ind w:left="220" w:hanging="26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230" w:hanging="262"/>
      </w:pPr>
    </w:lvl>
    <w:lvl w:ilvl="2">
      <w:numFmt w:val="bullet"/>
      <w:lvlText w:val="•"/>
      <w:lvlJc w:val="left"/>
      <w:pPr>
        <w:ind w:left="2241" w:hanging="262"/>
      </w:pPr>
    </w:lvl>
    <w:lvl w:ilvl="3">
      <w:numFmt w:val="bullet"/>
      <w:lvlText w:val="•"/>
      <w:lvlJc w:val="left"/>
      <w:pPr>
        <w:ind w:left="3251" w:hanging="262"/>
      </w:pPr>
    </w:lvl>
    <w:lvl w:ilvl="4">
      <w:numFmt w:val="bullet"/>
      <w:lvlText w:val="•"/>
      <w:lvlJc w:val="left"/>
      <w:pPr>
        <w:ind w:left="4262" w:hanging="262"/>
      </w:pPr>
    </w:lvl>
    <w:lvl w:ilvl="5">
      <w:numFmt w:val="bullet"/>
      <w:lvlText w:val="•"/>
      <w:lvlJc w:val="left"/>
      <w:pPr>
        <w:ind w:left="5273" w:hanging="262"/>
      </w:pPr>
    </w:lvl>
    <w:lvl w:ilvl="6">
      <w:numFmt w:val="bullet"/>
      <w:lvlText w:val="•"/>
      <w:lvlJc w:val="left"/>
      <w:pPr>
        <w:ind w:left="6283" w:hanging="262"/>
      </w:pPr>
    </w:lvl>
    <w:lvl w:ilvl="7">
      <w:numFmt w:val="bullet"/>
      <w:lvlText w:val="•"/>
      <w:lvlJc w:val="left"/>
      <w:pPr>
        <w:ind w:left="7294" w:hanging="262"/>
      </w:pPr>
    </w:lvl>
    <w:lvl w:ilvl="8">
      <w:numFmt w:val="bullet"/>
      <w:lvlText w:val="•"/>
      <w:lvlJc w:val="left"/>
      <w:pPr>
        <w:ind w:left="8305" w:hanging="262"/>
      </w:pPr>
    </w:lvl>
  </w:abstractNum>
  <w:abstractNum w:abstractNumId="28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29">
    <w:nsid w:val="0000041F"/>
    <w:multiLevelType w:val="multilevel"/>
    <w:tmpl w:val="000008A2"/>
    <w:lvl w:ilvl="0">
      <w:start w:val="3"/>
      <w:numFmt w:val="decimal"/>
      <w:lvlText w:val="%1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2"/>
      <w:numFmt w:val="decimal"/>
      <w:lvlText w:val="%2"/>
      <w:lvlJc w:val="left"/>
      <w:pPr>
        <w:ind w:left="2188" w:hanging="18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2">
      <w:start w:val="1"/>
      <w:numFmt w:val="decimal"/>
      <w:lvlText w:val="%2.%3"/>
      <w:lvlJc w:val="left"/>
      <w:pPr>
        <w:ind w:left="2363" w:hanging="36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3">
      <w:start w:val="1"/>
      <w:numFmt w:val="decimal"/>
      <w:lvlText w:val="%2.%3.%4"/>
      <w:lvlJc w:val="left"/>
      <w:pPr>
        <w:ind w:left="2548" w:hanging="54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4">
      <w:numFmt w:val="bullet"/>
      <w:lvlText w:val="•"/>
      <w:lvlJc w:val="left"/>
      <w:pPr>
        <w:ind w:left="3652" w:hanging="540"/>
      </w:pPr>
    </w:lvl>
    <w:lvl w:ilvl="5">
      <w:numFmt w:val="bullet"/>
      <w:lvlText w:val="•"/>
      <w:lvlJc w:val="left"/>
      <w:pPr>
        <w:ind w:left="4764" w:hanging="540"/>
      </w:pPr>
    </w:lvl>
    <w:lvl w:ilvl="6">
      <w:numFmt w:val="bullet"/>
      <w:lvlText w:val="•"/>
      <w:lvlJc w:val="left"/>
      <w:pPr>
        <w:ind w:left="5877" w:hanging="540"/>
      </w:pPr>
    </w:lvl>
    <w:lvl w:ilvl="7">
      <w:numFmt w:val="bullet"/>
      <w:lvlText w:val="•"/>
      <w:lvlJc w:val="left"/>
      <w:pPr>
        <w:ind w:left="6989" w:hanging="540"/>
      </w:pPr>
    </w:lvl>
    <w:lvl w:ilvl="8">
      <w:numFmt w:val="bullet"/>
      <w:lvlText w:val="•"/>
      <w:lvlJc w:val="left"/>
      <w:pPr>
        <w:ind w:left="8101" w:hanging="540"/>
      </w:pPr>
    </w:lvl>
  </w:abstractNum>
  <w:abstractNum w:abstractNumId="3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30"/>
  </w:num>
  <w:num w:numId="2">
    <w:abstractNumId w:val="29"/>
  </w:num>
  <w:num w:numId="3">
    <w:abstractNumId w:val="28"/>
  </w:num>
  <w:num w:numId="4">
    <w:abstractNumId w:val="27"/>
  </w:num>
  <w:num w:numId="5">
    <w:abstractNumId w:val="26"/>
  </w:num>
  <w:num w:numId="6">
    <w:abstractNumId w:val="25"/>
  </w:num>
  <w:num w:numId="7">
    <w:abstractNumId w:val="24"/>
  </w:num>
  <w:num w:numId="8">
    <w:abstractNumId w:val="23"/>
  </w:num>
  <w:num w:numId="9">
    <w:abstractNumId w:val="22"/>
  </w:num>
  <w:num w:numId="10">
    <w:abstractNumId w:val="21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0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1F"/>
    <w:rsid w:val="00013DD5"/>
    <w:rsid w:val="002B1981"/>
    <w:rsid w:val="00364D36"/>
    <w:rsid w:val="0039431F"/>
    <w:rsid w:val="00670AC6"/>
    <w:rsid w:val="00921566"/>
    <w:rsid w:val="00B506A8"/>
    <w:rsid w:val="00B60AA8"/>
    <w:rsid w:val="00D240B1"/>
    <w:rsid w:val="00E54D9E"/>
    <w:rsid w:val="00E80A97"/>
    <w:rsid w:val="00E84483"/>
    <w:rsid w:val="00F7155B"/>
    <w:rsid w:val="00FB2B83"/>
    <w:rsid w:val="00F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pPr>
      <w:ind w:left="755" w:right="5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828" w:hanging="423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Title"/>
    <w:basedOn w:val="a"/>
    <w:next w:val="a"/>
    <w:link w:val="a6"/>
    <w:uiPriority w:val="1"/>
    <w:qFormat/>
    <w:pPr>
      <w:ind w:left="76" w:right="386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1"/>
    <w:qFormat/>
    <w:pPr>
      <w:ind w:left="348" w:firstLine="748"/>
      <w:jc w:val="both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155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pPr>
      <w:ind w:left="755" w:right="5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828" w:hanging="423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Title"/>
    <w:basedOn w:val="a"/>
    <w:next w:val="a"/>
    <w:link w:val="a6"/>
    <w:uiPriority w:val="1"/>
    <w:qFormat/>
    <w:pPr>
      <w:ind w:left="76" w:right="386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1"/>
    <w:qFormat/>
    <w:pPr>
      <w:ind w:left="348" w:firstLine="748"/>
      <w:jc w:val="both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155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33</dc:creator>
  <cp:lastModifiedBy>пользователь</cp:lastModifiedBy>
  <cp:revision>2</cp:revision>
  <dcterms:created xsi:type="dcterms:W3CDTF">2022-02-16T05:42:00Z</dcterms:created>
  <dcterms:modified xsi:type="dcterms:W3CDTF">2022-02-16T05:42:00Z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